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317F" w14:textId="6B0504BD" w:rsidR="00A85477" w:rsidRPr="00A85477" w:rsidRDefault="00A85477" w:rsidP="00A85477">
      <w:pPr>
        <w:pStyle w:val="LabTitle"/>
        <w:jc w:val="center"/>
        <w:rPr>
          <w:rFonts w:cs="Arial"/>
          <w:sz w:val="28"/>
          <w:szCs w:val="28"/>
        </w:rPr>
      </w:pPr>
      <w:r w:rsidRPr="00A85477">
        <w:rPr>
          <w:rFonts w:cs="Arial"/>
          <w:sz w:val="28"/>
          <w:szCs w:val="28"/>
        </w:rPr>
        <w:t>WEEK 1</w:t>
      </w:r>
      <w:r w:rsidR="00A65B5D">
        <w:rPr>
          <w:rFonts w:cs="Arial"/>
          <w:sz w:val="28"/>
          <w:szCs w:val="28"/>
        </w:rPr>
        <w:t>2</w:t>
      </w:r>
      <w:r w:rsidRPr="00A85477">
        <w:rPr>
          <w:rFonts w:cs="Arial"/>
          <w:sz w:val="28"/>
          <w:szCs w:val="28"/>
        </w:rPr>
        <w:t xml:space="preserve"> PRACTICAL WORKSHEET</w:t>
      </w:r>
    </w:p>
    <w:p w14:paraId="484EB4AC" w14:textId="7C3EFFD1" w:rsidR="00A85477" w:rsidRPr="00A85477" w:rsidRDefault="00A85477" w:rsidP="00A85477">
      <w:pPr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4"/>
          <w:szCs w:val="24"/>
        </w:rPr>
      </w:pPr>
      <w:r w:rsidRPr="00A85477">
        <w:rPr>
          <w:rFonts w:ascii="Arial" w:hAnsi="Arial" w:cs="Arial"/>
          <w:b/>
          <w:bCs/>
          <w:sz w:val="24"/>
          <w:szCs w:val="24"/>
        </w:rPr>
        <w:t xml:space="preserve">NAME:      </w:t>
      </w:r>
      <w:r w:rsidR="002E496F">
        <w:rPr>
          <w:rFonts w:ascii="Arial" w:hAnsi="Arial" w:cs="Arial"/>
          <w:b/>
          <w:bCs/>
          <w:sz w:val="24"/>
          <w:szCs w:val="24"/>
        </w:rPr>
        <w:t>An Truong</w:t>
      </w:r>
      <w:r w:rsidRPr="00A85477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CLASS DAY &amp; TIME:</w:t>
      </w:r>
    </w:p>
    <w:p w14:paraId="7CFB6756" w14:textId="77777777" w:rsidR="00A85477" w:rsidRDefault="00A85477" w:rsidP="007026B1">
      <w:pPr>
        <w:rPr>
          <w:rFonts w:ascii="Arial" w:eastAsia="Calibri" w:hAnsi="Arial" w:cs="Arial"/>
          <w:b/>
          <w:bCs/>
          <w:sz w:val="24"/>
          <w:szCs w:val="24"/>
        </w:rPr>
      </w:pPr>
      <w:bookmarkStart w:id="0" w:name="prac-w9-1-7.2.5.3_Lab_-_Identifying_IPv6"/>
      <w:bookmarkEnd w:id="0"/>
    </w:p>
    <w:p w14:paraId="435565CC" w14:textId="21AAD829" w:rsidR="00A82815" w:rsidRDefault="00D21CBC" w:rsidP="007026B1">
      <w:pPr>
        <w:rPr>
          <w:rFonts w:ascii="Arial" w:eastAsia="Calibri" w:hAnsi="Arial" w:cs="Arial"/>
          <w:b/>
          <w:bCs/>
          <w:sz w:val="24"/>
          <w:szCs w:val="24"/>
        </w:rPr>
      </w:pPr>
      <w:r w:rsidRPr="00BE3CB4">
        <w:rPr>
          <w:rFonts w:ascii="Arial" w:eastAsia="Calibri" w:hAnsi="Arial" w:cs="Arial"/>
          <w:b/>
          <w:bCs/>
          <w:sz w:val="24"/>
          <w:szCs w:val="24"/>
        </w:rPr>
        <w:t>Lab –</w:t>
      </w:r>
      <w:r w:rsidR="00A85477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BE3CB4">
        <w:rPr>
          <w:rFonts w:ascii="Arial" w:eastAsia="Calibri" w:hAnsi="Arial" w:cs="Arial"/>
          <w:b/>
          <w:bCs/>
          <w:sz w:val="24"/>
          <w:szCs w:val="24"/>
        </w:rPr>
        <w:t>IPv6 Addresses</w:t>
      </w:r>
      <w:r w:rsidR="004F7074" w:rsidRPr="00BE3CB4">
        <w:rPr>
          <w:rFonts w:ascii="Arial" w:eastAsia="Calibri" w:hAnsi="Arial" w:cs="Arial"/>
          <w:b/>
          <w:bCs/>
          <w:sz w:val="24"/>
          <w:szCs w:val="24"/>
        </w:rPr>
        <w:t xml:space="preserve"> </w:t>
      </w:r>
    </w:p>
    <w:p w14:paraId="2FA49164" w14:textId="77777777" w:rsidR="009B40FA" w:rsidRPr="00370B82" w:rsidRDefault="004F7074" w:rsidP="00370B82">
      <w:pPr>
        <w:pStyle w:val="Heading5"/>
        <w:spacing w:before="90"/>
        <w:ind w:left="0" w:right="150"/>
        <w:rPr>
          <w:bCs w:val="0"/>
          <w:sz w:val="24"/>
          <w:szCs w:val="24"/>
        </w:rPr>
      </w:pPr>
      <w:r w:rsidRPr="00370B82">
        <w:rPr>
          <w:bCs w:val="0"/>
          <w:sz w:val="24"/>
          <w:szCs w:val="24"/>
        </w:rPr>
        <w:t>Part 1: Identify the Different Types of IPv6 Addresses</w:t>
      </w:r>
      <w:r w:rsidR="004112E7" w:rsidRPr="00370B82">
        <w:rPr>
          <w:bCs w:val="0"/>
          <w:sz w:val="24"/>
          <w:szCs w:val="24"/>
        </w:rPr>
        <w:t xml:space="preserve">   </w:t>
      </w:r>
    </w:p>
    <w:p w14:paraId="576A7CA6" w14:textId="77777777" w:rsidR="00A82815" w:rsidRPr="007026B1" w:rsidRDefault="00D21CBC" w:rsidP="00E83E6C">
      <w:pPr>
        <w:pStyle w:val="Heading5"/>
        <w:ind w:left="0" w:right="150"/>
        <w:rPr>
          <w:rFonts w:cs="Arial"/>
          <w:b w:val="0"/>
          <w:bCs w:val="0"/>
        </w:rPr>
      </w:pPr>
      <w:r w:rsidRPr="007026B1">
        <w:rPr>
          <w:rFonts w:cs="Arial"/>
          <w:b w:val="0"/>
          <w:spacing w:val="1"/>
          <w:sz w:val="20"/>
          <w:szCs w:val="20"/>
        </w:rPr>
        <w:t>S</w:t>
      </w:r>
      <w:r w:rsidRPr="007026B1">
        <w:rPr>
          <w:rFonts w:cs="Arial"/>
          <w:b w:val="0"/>
          <w:spacing w:val="-2"/>
          <w:sz w:val="20"/>
          <w:szCs w:val="20"/>
        </w:rPr>
        <w:t>t</w:t>
      </w:r>
      <w:r w:rsidRPr="007026B1">
        <w:rPr>
          <w:rFonts w:cs="Arial"/>
          <w:b w:val="0"/>
          <w:spacing w:val="1"/>
          <w:sz w:val="20"/>
          <w:szCs w:val="20"/>
        </w:rPr>
        <w:t>e</w:t>
      </w:r>
      <w:r w:rsidRPr="007026B1">
        <w:rPr>
          <w:rFonts w:cs="Arial"/>
          <w:b w:val="0"/>
          <w:sz w:val="20"/>
          <w:szCs w:val="20"/>
        </w:rPr>
        <w:t xml:space="preserve">p </w:t>
      </w:r>
      <w:r w:rsidRPr="007026B1">
        <w:rPr>
          <w:rFonts w:cs="Arial"/>
          <w:b w:val="0"/>
          <w:spacing w:val="1"/>
          <w:sz w:val="20"/>
          <w:szCs w:val="20"/>
        </w:rPr>
        <w:t>2</w:t>
      </w:r>
      <w:r w:rsidRPr="007026B1">
        <w:rPr>
          <w:rFonts w:cs="Arial"/>
          <w:b w:val="0"/>
          <w:sz w:val="20"/>
          <w:szCs w:val="20"/>
        </w:rPr>
        <w:t>:</w:t>
      </w:r>
      <w:r w:rsidRPr="007026B1">
        <w:rPr>
          <w:rFonts w:cs="Arial"/>
          <w:b w:val="0"/>
          <w:spacing w:val="-2"/>
          <w:sz w:val="20"/>
          <w:szCs w:val="20"/>
        </w:rPr>
        <w:t xml:space="preserve"> </w:t>
      </w:r>
      <w:r w:rsidRPr="007026B1">
        <w:rPr>
          <w:rFonts w:cs="Arial"/>
          <w:b w:val="0"/>
          <w:spacing w:val="-4"/>
          <w:sz w:val="20"/>
          <w:szCs w:val="20"/>
        </w:rPr>
        <w:t>M</w:t>
      </w:r>
      <w:r w:rsidRPr="007026B1">
        <w:rPr>
          <w:rFonts w:cs="Arial"/>
          <w:b w:val="0"/>
          <w:spacing w:val="1"/>
          <w:sz w:val="20"/>
          <w:szCs w:val="20"/>
        </w:rPr>
        <w:t>a</w:t>
      </w:r>
      <w:r w:rsidRPr="007026B1">
        <w:rPr>
          <w:rFonts w:cs="Arial"/>
          <w:b w:val="0"/>
          <w:spacing w:val="-2"/>
          <w:sz w:val="20"/>
          <w:szCs w:val="20"/>
        </w:rPr>
        <w:t>t</w:t>
      </w:r>
      <w:r w:rsidRPr="007026B1">
        <w:rPr>
          <w:rFonts w:cs="Arial"/>
          <w:b w:val="0"/>
          <w:spacing w:val="1"/>
          <w:sz w:val="20"/>
          <w:szCs w:val="20"/>
        </w:rPr>
        <w:t>c</w:t>
      </w:r>
      <w:r w:rsidRPr="007026B1">
        <w:rPr>
          <w:rFonts w:cs="Arial"/>
          <w:b w:val="0"/>
          <w:sz w:val="20"/>
          <w:szCs w:val="20"/>
        </w:rPr>
        <w:t>h</w:t>
      </w:r>
      <w:r w:rsidRPr="007026B1">
        <w:rPr>
          <w:rFonts w:cs="Arial"/>
          <w:b w:val="0"/>
          <w:spacing w:val="1"/>
          <w:sz w:val="20"/>
          <w:szCs w:val="20"/>
        </w:rPr>
        <w:t xml:space="preserve"> </w:t>
      </w:r>
      <w:r w:rsidRPr="007026B1">
        <w:rPr>
          <w:rFonts w:cs="Arial"/>
          <w:b w:val="0"/>
          <w:spacing w:val="-2"/>
          <w:sz w:val="20"/>
          <w:szCs w:val="20"/>
        </w:rPr>
        <w:t>t</w:t>
      </w:r>
      <w:r w:rsidRPr="007026B1">
        <w:rPr>
          <w:rFonts w:cs="Arial"/>
          <w:b w:val="0"/>
          <w:spacing w:val="1"/>
          <w:sz w:val="20"/>
          <w:szCs w:val="20"/>
        </w:rPr>
        <w:t>h</w:t>
      </w:r>
      <w:r w:rsidRPr="007026B1">
        <w:rPr>
          <w:rFonts w:cs="Arial"/>
          <w:b w:val="0"/>
          <w:sz w:val="20"/>
          <w:szCs w:val="20"/>
        </w:rPr>
        <w:t xml:space="preserve">e </w:t>
      </w:r>
      <w:r w:rsidRPr="007026B1">
        <w:rPr>
          <w:rFonts w:cs="Arial"/>
          <w:b w:val="0"/>
          <w:spacing w:val="-6"/>
          <w:sz w:val="20"/>
          <w:szCs w:val="20"/>
        </w:rPr>
        <w:t>I</w:t>
      </w:r>
      <w:r w:rsidRPr="007026B1">
        <w:rPr>
          <w:rFonts w:cs="Arial"/>
          <w:b w:val="0"/>
          <w:spacing w:val="5"/>
          <w:sz w:val="20"/>
          <w:szCs w:val="20"/>
        </w:rPr>
        <w:t>P</w:t>
      </w:r>
      <w:r w:rsidRPr="007026B1">
        <w:rPr>
          <w:rFonts w:cs="Arial"/>
          <w:b w:val="0"/>
          <w:spacing w:val="-7"/>
          <w:sz w:val="20"/>
          <w:szCs w:val="20"/>
        </w:rPr>
        <w:t>v</w:t>
      </w:r>
      <w:r w:rsidRPr="007026B1">
        <w:rPr>
          <w:rFonts w:cs="Arial"/>
          <w:b w:val="0"/>
          <w:sz w:val="20"/>
          <w:szCs w:val="20"/>
        </w:rPr>
        <w:t xml:space="preserve">6 </w:t>
      </w:r>
      <w:r w:rsidRPr="007026B1">
        <w:rPr>
          <w:rFonts w:cs="Arial"/>
          <w:b w:val="0"/>
          <w:spacing w:val="1"/>
          <w:sz w:val="20"/>
          <w:szCs w:val="20"/>
        </w:rPr>
        <w:t>add</w:t>
      </w:r>
      <w:r w:rsidRPr="007026B1">
        <w:rPr>
          <w:rFonts w:cs="Arial"/>
          <w:b w:val="0"/>
          <w:spacing w:val="-2"/>
          <w:sz w:val="20"/>
          <w:szCs w:val="20"/>
        </w:rPr>
        <w:t>r</w:t>
      </w:r>
      <w:r w:rsidRPr="007026B1">
        <w:rPr>
          <w:rFonts w:cs="Arial"/>
          <w:b w:val="0"/>
          <w:spacing w:val="1"/>
          <w:sz w:val="20"/>
          <w:szCs w:val="20"/>
        </w:rPr>
        <w:t>es</w:t>
      </w:r>
      <w:r w:rsidRPr="007026B1">
        <w:rPr>
          <w:rFonts w:cs="Arial"/>
          <w:b w:val="0"/>
          <w:sz w:val="20"/>
          <w:szCs w:val="20"/>
        </w:rPr>
        <w:t>s</w:t>
      </w:r>
      <w:r w:rsidRPr="007026B1">
        <w:rPr>
          <w:rFonts w:cs="Arial"/>
          <w:b w:val="0"/>
          <w:spacing w:val="2"/>
          <w:sz w:val="20"/>
          <w:szCs w:val="20"/>
        </w:rPr>
        <w:t xml:space="preserve"> </w:t>
      </w:r>
      <w:r w:rsidRPr="007026B1">
        <w:rPr>
          <w:rFonts w:cs="Arial"/>
          <w:b w:val="0"/>
          <w:spacing w:val="-2"/>
          <w:sz w:val="20"/>
          <w:szCs w:val="20"/>
        </w:rPr>
        <w:t>t</w:t>
      </w:r>
      <w:r w:rsidRPr="007026B1">
        <w:rPr>
          <w:rFonts w:cs="Arial"/>
          <w:b w:val="0"/>
          <w:sz w:val="20"/>
          <w:szCs w:val="20"/>
        </w:rPr>
        <w:t xml:space="preserve">o </w:t>
      </w:r>
      <w:r w:rsidRPr="007026B1">
        <w:rPr>
          <w:rFonts w:cs="Arial"/>
          <w:b w:val="0"/>
          <w:spacing w:val="-2"/>
          <w:sz w:val="20"/>
          <w:szCs w:val="20"/>
        </w:rPr>
        <w:t>it</w:t>
      </w:r>
      <w:r w:rsidRPr="007026B1">
        <w:rPr>
          <w:rFonts w:cs="Arial"/>
          <w:b w:val="0"/>
          <w:sz w:val="20"/>
          <w:szCs w:val="20"/>
        </w:rPr>
        <w:t xml:space="preserve">s </w:t>
      </w:r>
      <w:r w:rsidRPr="007026B1">
        <w:rPr>
          <w:rFonts w:cs="Arial"/>
          <w:b w:val="0"/>
          <w:spacing w:val="-2"/>
          <w:sz w:val="20"/>
          <w:szCs w:val="20"/>
        </w:rPr>
        <w:t>t</w:t>
      </w:r>
      <w:r w:rsidRPr="007026B1">
        <w:rPr>
          <w:rFonts w:cs="Arial"/>
          <w:b w:val="0"/>
          <w:spacing w:val="-3"/>
          <w:sz w:val="20"/>
          <w:szCs w:val="20"/>
        </w:rPr>
        <w:t>y</w:t>
      </w:r>
      <w:r w:rsidRPr="007026B1">
        <w:rPr>
          <w:rFonts w:cs="Arial"/>
          <w:b w:val="0"/>
          <w:spacing w:val="1"/>
          <w:sz w:val="20"/>
          <w:szCs w:val="20"/>
        </w:rPr>
        <w:t>pe</w:t>
      </w:r>
      <w:r w:rsidRPr="007026B1">
        <w:rPr>
          <w:rFonts w:cs="Arial"/>
          <w:b w:val="0"/>
        </w:rPr>
        <w:t>.</w:t>
      </w:r>
    </w:p>
    <w:p w14:paraId="2B3CC58C" w14:textId="77777777" w:rsidR="00A82815" w:rsidRDefault="00A82815" w:rsidP="00E83E6C">
      <w:pPr>
        <w:spacing w:before="2" w:line="160" w:lineRule="exact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4"/>
        <w:gridCol w:w="3354"/>
        <w:gridCol w:w="236"/>
        <w:gridCol w:w="2498"/>
      </w:tblGrid>
      <w:tr w:rsidR="00731171" w:rsidRPr="000700C5" w14:paraId="5A5370C6" w14:textId="77777777" w:rsidTr="009B40FA">
        <w:trPr>
          <w:jc w:val="center"/>
        </w:trPr>
        <w:tc>
          <w:tcPr>
            <w:tcW w:w="3974" w:type="dxa"/>
            <w:shd w:val="clear" w:color="auto" w:fill="DBE5F1"/>
          </w:tcPr>
          <w:p w14:paraId="55734C26" w14:textId="77777777" w:rsidR="00731171" w:rsidRPr="000700C5" w:rsidRDefault="00731171" w:rsidP="00731171">
            <w:pPr>
              <w:pStyle w:val="TableHeading"/>
              <w:spacing w:before="0" w:after="0" w:line="240" w:lineRule="auto"/>
            </w:pPr>
            <w:r w:rsidRPr="000700C5">
              <w:t>IPv6 Address</w:t>
            </w:r>
          </w:p>
        </w:tc>
        <w:tc>
          <w:tcPr>
            <w:tcW w:w="3354" w:type="dxa"/>
            <w:shd w:val="clear" w:color="auto" w:fill="DBE5F1"/>
          </w:tcPr>
          <w:p w14:paraId="433D21CD" w14:textId="77777777" w:rsidR="00731171" w:rsidRDefault="00731171" w:rsidP="00731171">
            <w:pPr>
              <w:pStyle w:val="TableHeading"/>
              <w:spacing w:before="0" w:after="0" w:line="240" w:lineRule="auto"/>
            </w:pPr>
            <w:r w:rsidRPr="000700C5">
              <w:t>Answer</w:t>
            </w:r>
          </w:p>
          <w:p w14:paraId="1B4680B4" w14:textId="2AF39ABB" w:rsidR="00731171" w:rsidRPr="00731171" w:rsidRDefault="00731171" w:rsidP="00731171">
            <w:pPr>
              <w:pStyle w:val="TableHeading"/>
              <w:spacing w:before="0" w:after="0" w:line="240" w:lineRule="auto"/>
              <w:rPr>
                <w:b w:val="0"/>
              </w:rPr>
            </w:pPr>
            <w:r w:rsidRPr="00731171">
              <w:rPr>
                <w:b w:val="0"/>
              </w:rPr>
              <w:t>(</w:t>
            </w:r>
            <w:r w:rsidR="00F70C05">
              <w:rPr>
                <w:b w:val="0"/>
              </w:rPr>
              <w:t>write</w:t>
            </w:r>
            <w:r w:rsidR="00370B82">
              <w:rPr>
                <w:b w:val="0"/>
              </w:rPr>
              <w:t xml:space="preserve"> the</w:t>
            </w:r>
            <w:r w:rsidRPr="00731171">
              <w:rPr>
                <w:b w:val="0"/>
              </w:rPr>
              <w:t xml:space="preserve"> correct answer </w:t>
            </w:r>
            <w:r w:rsidR="00370B82">
              <w:rPr>
                <w:b w:val="0"/>
              </w:rPr>
              <w:t xml:space="preserve">below </w:t>
            </w:r>
            <w:r w:rsidRPr="00731171">
              <w:rPr>
                <w:b w:val="0"/>
              </w:rPr>
              <w:t>from the choices given on the right</w:t>
            </w:r>
            <w:r w:rsidR="00370B82">
              <w:rPr>
                <w:b w:val="0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AC43AF3" w14:textId="77777777" w:rsidR="00731171" w:rsidRPr="000700C5" w:rsidRDefault="00731171" w:rsidP="00E84404">
            <w:pPr>
              <w:pStyle w:val="TableHeading"/>
              <w:jc w:val="lef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55167A02" w14:textId="77777777" w:rsidR="00731171" w:rsidRPr="000700C5" w:rsidRDefault="00731171" w:rsidP="00E84404">
            <w:pPr>
              <w:pStyle w:val="TableHeading"/>
            </w:pPr>
            <w:r w:rsidRPr="000700C5">
              <w:t>Answer Choices</w:t>
            </w:r>
          </w:p>
        </w:tc>
      </w:tr>
      <w:tr w:rsidR="00731171" w:rsidRPr="000700C5" w14:paraId="232FE0FA" w14:textId="77777777" w:rsidTr="009B40FA">
        <w:trPr>
          <w:jc w:val="center"/>
        </w:trPr>
        <w:tc>
          <w:tcPr>
            <w:tcW w:w="3974" w:type="dxa"/>
          </w:tcPr>
          <w:p w14:paraId="4E1A31CC" w14:textId="77777777" w:rsidR="00731171" w:rsidRPr="000700C5" w:rsidRDefault="00731171" w:rsidP="00F90DC8">
            <w:pPr>
              <w:pStyle w:val="TableText"/>
              <w:spacing w:line="276" w:lineRule="auto"/>
            </w:pPr>
            <w:r w:rsidRPr="000700C5">
              <w:t>2001:0DB8:1:ACAD::FE55:6789:B210</w:t>
            </w:r>
          </w:p>
        </w:tc>
        <w:tc>
          <w:tcPr>
            <w:tcW w:w="3354" w:type="dxa"/>
          </w:tcPr>
          <w:p w14:paraId="5DF53F17" w14:textId="1AB7A5FF" w:rsidR="00731171" w:rsidRPr="000700C5" w:rsidRDefault="00B1394B" w:rsidP="00F90DC8">
            <w:pPr>
              <w:pStyle w:val="TableText"/>
              <w:spacing w:line="276" w:lineRule="auto"/>
              <w:jc w:val="center"/>
            </w:pPr>
            <w:r w:rsidRPr="000700C5">
              <w:t>b. Global unicast address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4824959" w14:textId="77777777" w:rsidR="00731171" w:rsidRPr="000700C5" w:rsidRDefault="00731171" w:rsidP="00E8440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54495B4" w14:textId="77777777" w:rsidR="00731171" w:rsidRPr="000700C5" w:rsidRDefault="00731171" w:rsidP="00E84404">
            <w:pPr>
              <w:pStyle w:val="TableText"/>
            </w:pPr>
            <w:r w:rsidRPr="000700C5">
              <w:t>a. Loopback address</w:t>
            </w:r>
          </w:p>
        </w:tc>
      </w:tr>
      <w:tr w:rsidR="00731171" w:rsidRPr="000700C5" w14:paraId="748D38AB" w14:textId="77777777" w:rsidTr="009B40FA">
        <w:trPr>
          <w:jc w:val="center"/>
        </w:trPr>
        <w:tc>
          <w:tcPr>
            <w:tcW w:w="3974" w:type="dxa"/>
          </w:tcPr>
          <w:p w14:paraId="7ED68E57" w14:textId="77777777" w:rsidR="00731171" w:rsidRPr="000700C5" w:rsidRDefault="00731171" w:rsidP="00F90DC8">
            <w:pPr>
              <w:pStyle w:val="TableText"/>
              <w:spacing w:line="276" w:lineRule="auto"/>
            </w:pPr>
            <w:r w:rsidRPr="000700C5">
              <w:t>::1</w:t>
            </w:r>
          </w:p>
        </w:tc>
        <w:tc>
          <w:tcPr>
            <w:tcW w:w="3354" w:type="dxa"/>
          </w:tcPr>
          <w:p w14:paraId="081F904D" w14:textId="6E6C4B4B" w:rsidR="00731171" w:rsidRPr="000700C5" w:rsidRDefault="00A70097" w:rsidP="00F90DC8">
            <w:pPr>
              <w:pStyle w:val="TableText"/>
              <w:spacing w:line="276" w:lineRule="auto"/>
              <w:jc w:val="center"/>
            </w:pPr>
            <w:r w:rsidRPr="000700C5">
              <w:t>a. Loopback address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DEF94A4" w14:textId="77777777" w:rsidR="00731171" w:rsidRPr="000700C5" w:rsidRDefault="00731171" w:rsidP="00E8440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2B263A09" w14:textId="77777777" w:rsidR="00731171" w:rsidRPr="000700C5" w:rsidRDefault="00731171" w:rsidP="00E84404">
            <w:pPr>
              <w:pStyle w:val="TableText"/>
            </w:pPr>
            <w:r w:rsidRPr="000700C5">
              <w:t>b. Global unicast address</w:t>
            </w:r>
          </w:p>
        </w:tc>
      </w:tr>
      <w:tr w:rsidR="00731171" w:rsidRPr="000700C5" w14:paraId="259E1D76" w14:textId="77777777" w:rsidTr="009B40FA">
        <w:trPr>
          <w:jc w:val="center"/>
        </w:trPr>
        <w:tc>
          <w:tcPr>
            <w:tcW w:w="3974" w:type="dxa"/>
          </w:tcPr>
          <w:p w14:paraId="68C3EA4F" w14:textId="77777777" w:rsidR="00731171" w:rsidRPr="000700C5" w:rsidRDefault="00731171" w:rsidP="00F90DC8">
            <w:pPr>
              <w:pStyle w:val="TableText"/>
              <w:spacing w:line="276" w:lineRule="auto"/>
            </w:pPr>
            <w:r w:rsidRPr="000700C5">
              <w:t>FC00:22:A:2::CD4:23E4:76FA</w:t>
            </w:r>
          </w:p>
        </w:tc>
        <w:tc>
          <w:tcPr>
            <w:tcW w:w="3354" w:type="dxa"/>
          </w:tcPr>
          <w:p w14:paraId="3F00D202" w14:textId="53DDA68D" w:rsidR="00731171" w:rsidRPr="000700C5" w:rsidRDefault="00B1394B" w:rsidP="00F90DC8">
            <w:pPr>
              <w:pStyle w:val="TableText"/>
              <w:spacing w:line="276" w:lineRule="auto"/>
              <w:jc w:val="center"/>
            </w:pPr>
            <w:r w:rsidRPr="000700C5">
              <w:t>d. Unique-local address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D85737D" w14:textId="77777777" w:rsidR="00731171" w:rsidRPr="000700C5" w:rsidRDefault="00731171" w:rsidP="00E8440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23AC574E" w14:textId="77777777" w:rsidR="00731171" w:rsidRPr="000700C5" w:rsidRDefault="00731171" w:rsidP="00E84404">
            <w:pPr>
              <w:pStyle w:val="TableText"/>
            </w:pPr>
            <w:r w:rsidRPr="000700C5">
              <w:t>c. Link-local address</w:t>
            </w:r>
          </w:p>
        </w:tc>
      </w:tr>
      <w:tr w:rsidR="00731171" w:rsidRPr="000700C5" w14:paraId="6482804D" w14:textId="77777777" w:rsidTr="009B40FA">
        <w:trPr>
          <w:jc w:val="center"/>
        </w:trPr>
        <w:tc>
          <w:tcPr>
            <w:tcW w:w="3974" w:type="dxa"/>
          </w:tcPr>
          <w:p w14:paraId="3DDCEE57" w14:textId="77777777" w:rsidR="00731171" w:rsidRPr="000700C5" w:rsidRDefault="00731171" w:rsidP="00F90DC8">
            <w:pPr>
              <w:pStyle w:val="TableText"/>
              <w:spacing w:line="276" w:lineRule="auto"/>
            </w:pPr>
            <w:r w:rsidRPr="000700C5">
              <w:t>2033:DB8:1:1:22:A33D:259A:21FE</w:t>
            </w:r>
          </w:p>
        </w:tc>
        <w:tc>
          <w:tcPr>
            <w:tcW w:w="3354" w:type="dxa"/>
          </w:tcPr>
          <w:p w14:paraId="5FB05B77" w14:textId="1267E156" w:rsidR="00731171" w:rsidRPr="000700C5" w:rsidRDefault="00B1394B" w:rsidP="00F90DC8">
            <w:pPr>
              <w:pStyle w:val="TableText"/>
              <w:spacing w:line="276" w:lineRule="auto"/>
              <w:jc w:val="center"/>
            </w:pPr>
            <w:r w:rsidRPr="000700C5">
              <w:t>b. Global unicast address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BB1D899" w14:textId="77777777" w:rsidR="00731171" w:rsidRPr="000700C5" w:rsidRDefault="00731171" w:rsidP="00E8440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40CF1C6E" w14:textId="77777777" w:rsidR="00731171" w:rsidRPr="000700C5" w:rsidRDefault="00731171" w:rsidP="00E84404">
            <w:pPr>
              <w:pStyle w:val="TableText"/>
            </w:pPr>
            <w:r w:rsidRPr="000700C5">
              <w:t>d. Unique-local address</w:t>
            </w:r>
          </w:p>
        </w:tc>
      </w:tr>
      <w:tr w:rsidR="00731171" w:rsidRPr="000700C5" w14:paraId="4E1FDB8D" w14:textId="77777777" w:rsidTr="009B40FA">
        <w:trPr>
          <w:jc w:val="center"/>
        </w:trPr>
        <w:tc>
          <w:tcPr>
            <w:tcW w:w="3974" w:type="dxa"/>
          </w:tcPr>
          <w:p w14:paraId="7D80E9BA" w14:textId="77777777" w:rsidR="00731171" w:rsidRPr="000700C5" w:rsidRDefault="00731171" w:rsidP="00F90DC8">
            <w:pPr>
              <w:pStyle w:val="TableText"/>
              <w:spacing w:line="276" w:lineRule="auto"/>
            </w:pPr>
            <w:r w:rsidRPr="000700C5">
              <w:t>FE80::3201:CC01:65B1</w:t>
            </w:r>
          </w:p>
        </w:tc>
        <w:tc>
          <w:tcPr>
            <w:tcW w:w="3354" w:type="dxa"/>
          </w:tcPr>
          <w:p w14:paraId="55938A04" w14:textId="6F8504CF" w:rsidR="00731171" w:rsidRPr="000700C5" w:rsidRDefault="00B1394B" w:rsidP="00F90DC8">
            <w:pPr>
              <w:pStyle w:val="TableText"/>
              <w:spacing w:line="276" w:lineRule="auto"/>
              <w:jc w:val="center"/>
            </w:pPr>
            <w:r w:rsidRPr="000700C5">
              <w:t>c. Link-local address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822A8A0" w14:textId="77777777" w:rsidR="00731171" w:rsidRPr="000700C5" w:rsidRDefault="00731171" w:rsidP="00E8440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04ABCE8E" w14:textId="77777777" w:rsidR="00731171" w:rsidRPr="000700C5" w:rsidRDefault="00731171" w:rsidP="00E84404">
            <w:pPr>
              <w:pStyle w:val="TableText"/>
            </w:pPr>
            <w:r w:rsidRPr="000700C5">
              <w:t>e. Multicast address</w:t>
            </w:r>
          </w:p>
        </w:tc>
      </w:tr>
      <w:tr w:rsidR="00B1394B" w:rsidRPr="000700C5" w14:paraId="4F24D7B8" w14:textId="77777777" w:rsidTr="009B40FA">
        <w:trPr>
          <w:jc w:val="center"/>
        </w:trPr>
        <w:tc>
          <w:tcPr>
            <w:tcW w:w="3974" w:type="dxa"/>
          </w:tcPr>
          <w:p w14:paraId="37369261" w14:textId="77777777" w:rsidR="00B1394B" w:rsidRPr="000700C5" w:rsidRDefault="00B1394B" w:rsidP="00B1394B">
            <w:pPr>
              <w:pStyle w:val="TableText"/>
              <w:spacing w:line="276" w:lineRule="auto"/>
            </w:pPr>
            <w:r w:rsidRPr="000700C5">
              <w:t>FF00::</w:t>
            </w:r>
          </w:p>
        </w:tc>
        <w:tc>
          <w:tcPr>
            <w:tcW w:w="3354" w:type="dxa"/>
          </w:tcPr>
          <w:p w14:paraId="439A6B21" w14:textId="73971725" w:rsidR="00B1394B" w:rsidRPr="000700C5" w:rsidRDefault="00B1394B" w:rsidP="00B1394B">
            <w:pPr>
              <w:pStyle w:val="TableText"/>
              <w:spacing w:line="276" w:lineRule="auto"/>
              <w:jc w:val="center"/>
            </w:pPr>
            <w:r w:rsidRPr="000700C5">
              <w:t>e. Multicast address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60CAD4E" w14:textId="77777777" w:rsidR="00B1394B" w:rsidRPr="000700C5" w:rsidRDefault="00B1394B" w:rsidP="00B1394B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7F61346B" w14:textId="77777777" w:rsidR="00B1394B" w:rsidRPr="000700C5" w:rsidRDefault="00B1394B" w:rsidP="00B1394B">
            <w:pPr>
              <w:pStyle w:val="TableText"/>
            </w:pPr>
          </w:p>
        </w:tc>
      </w:tr>
      <w:tr w:rsidR="00B1394B" w:rsidRPr="000700C5" w14:paraId="29F89600" w14:textId="77777777" w:rsidTr="009B40FA">
        <w:trPr>
          <w:jc w:val="center"/>
        </w:trPr>
        <w:tc>
          <w:tcPr>
            <w:tcW w:w="3974" w:type="dxa"/>
          </w:tcPr>
          <w:p w14:paraId="53748895" w14:textId="77777777" w:rsidR="00B1394B" w:rsidRPr="000700C5" w:rsidRDefault="00B1394B" w:rsidP="00B1394B">
            <w:pPr>
              <w:pStyle w:val="TableText"/>
              <w:spacing w:line="276" w:lineRule="auto"/>
            </w:pPr>
            <w:r w:rsidRPr="000700C5">
              <w:t>FF00::DB7:4322:A231:67C</w:t>
            </w:r>
          </w:p>
        </w:tc>
        <w:tc>
          <w:tcPr>
            <w:tcW w:w="3354" w:type="dxa"/>
          </w:tcPr>
          <w:p w14:paraId="38A894B2" w14:textId="3E7A843B" w:rsidR="00B1394B" w:rsidRPr="000700C5" w:rsidRDefault="00B1394B" w:rsidP="00B1394B">
            <w:pPr>
              <w:pStyle w:val="TableText"/>
              <w:spacing w:line="276" w:lineRule="auto"/>
              <w:jc w:val="center"/>
            </w:pPr>
            <w:r w:rsidRPr="000700C5">
              <w:t>e. Multicast address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65D3EF7" w14:textId="77777777" w:rsidR="00B1394B" w:rsidRPr="000700C5" w:rsidRDefault="00B1394B" w:rsidP="00B1394B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2455C74" w14:textId="77777777" w:rsidR="00B1394B" w:rsidRPr="000700C5" w:rsidRDefault="00B1394B" w:rsidP="00B1394B">
            <w:pPr>
              <w:pStyle w:val="TableText"/>
            </w:pPr>
          </w:p>
        </w:tc>
      </w:tr>
      <w:tr w:rsidR="00B1394B" w:rsidRPr="002945A1" w14:paraId="5BA712D4" w14:textId="77777777" w:rsidTr="009B40FA">
        <w:trPr>
          <w:jc w:val="center"/>
        </w:trPr>
        <w:tc>
          <w:tcPr>
            <w:tcW w:w="3974" w:type="dxa"/>
          </w:tcPr>
          <w:p w14:paraId="409F38E5" w14:textId="77777777" w:rsidR="00B1394B" w:rsidRPr="000700C5" w:rsidRDefault="00B1394B" w:rsidP="00B1394B">
            <w:pPr>
              <w:pStyle w:val="TableText"/>
              <w:spacing w:line="276" w:lineRule="auto"/>
            </w:pPr>
            <w:r w:rsidRPr="000700C5">
              <w:t>FF02::2</w:t>
            </w:r>
          </w:p>
        </w:tc>
        <w:tc>
          <w:tcPr>
            <w:tcW w:w="3354" w:type="dxa"/>
          </w:tcPr>
          <w:p w14:paraId="37567A31" w14:textId="560E660C" w:rsidR="00B1394B" w:rsidRPr="00A6349C" w:rsidRDefault="00B1394B" w:rsidP="00B1394B">
            <w:pPr>
              <w:pStyle w:val="TableText"/>
              <w:spacing w:line="276" w:lineRule="auto"/>
              <w:jc w:val="center"/>
            </w:pPr>
            <w:r w:rsidRPr="000700C5">
              <w:t>e. Multicast address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B9A6AD8" w14:textId="77777777" w:rsidR="00B1394B" w:rsidRPr="00A6349C" w:rsidRDefault="00B1394B" w:rsidP="00B1394B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3E01870F" w14:textId="77777777" w:rsidR="00B1394B" w:rsidRPr="00A6349C" w:rsidRDefault="00B1394B" w:rsidP="00B1394B">
            <w:pPr>
              <w:pStyle w:val="TableText"/>
            </w:pPr>
          </w:p>
        </w:tc>
      </w:tr>
    </w:tbl>
    <w:p w14:paraId="338A3AB0" w14:textId="77777777" w:rsidR="00A82815" w:rsidRDefault="00A82815" w:rsidP="00E83E6C">
      <w:pPr>
        <w:spacing w:line="200" w:lineRule="exact"/>
        <w:rPr>
          <w:sz w:val="20"/>
          <w:szCs w:val="20"/>
        </w:rPr>
      </w:pPr>
    </w:p>
    <w:p w14:paraId="3930CF7C" w14:textId="75FB1A0B" w:rsidR="007C4752" w:rsidRDefault="00D21CBC" w:rsidP="001D326A">
      <w:pPr>
        <w:pStyle w:val="Heading5"/>
        <w:spacing w:before="90"/>
        <w:ind w:left="0" w:right="150"/>
        <w:rPr>
          <w:bCs w:val="0"/>
          <w:sz w:val="24"/>
          <w:szCs w:val="24"/>
        </w:rPr>
      </w:pPr>
      <w:r w:rsidRPr="004F7074">
        <w:rPr>
          <w:bCs w:val="0"/>
          <w:sz w:val="24"/>
          <w:szCs w:val="24"/>
        </w:rPr>
        <w:t xml:space="preserve">Part </w:t>
      </w:r>
      <w:r w:rsidR="00A85477">
        <w:rPr>
          <w:bCs w:val="0"/>
          <w:sz w:val="24"/>
          <w:szCs w:val="24"/>
        </w:rPr>
        <w:t>2</w:t>
      </w:r>
      <w:r w:rsidRPr="004F7074">
        <w:rPr>
          <w:bCs w:val="0"/>
          <w:sz w:val="24"/>
          <w:szCs w:val="24"/>
        </w:rPr>
        <w:t>: Practice IPv6 Address Abbreviation</w:t>
      </w:r>
      <w:r w:rsidR="004112E7">
        <w:rPr>
          <w:bCs w:val="0"/>
          <w:sz w:val="24"/>
          <w:szCs w:val="24"/>
        </w:rPr>
        <w:t xml:space="preserve">   </w:t>
      </w:r>
    </w:p>
    <w:p w14:paraId="20949A65" w14:textId="77777777" w:rsidR="00A82815" w:rsidRDefault="00D21CBC" w:rsidP="00731171">
      <w:pPr>
        <w:pStyle w:val="Heading5"/>
        <w:spacing w:before="90"/>
        <w:ind w:left="0" w:right="150"/>
        <w:rPr>
          <w:rFonts w:cs="Arial"/>
          <w:spacing w:val="1"/>
          <w:sz w:val="20"/>
          <w:szCs w:val="20"/>
        </w:rPr>
      </w:pPr>
      <w:r w:rsidRPr="004F7074">
        <w:rPr>
          <w:rFonts w:cs="Arial"/>
          <w:spacing w:val="1"/>
          <w:sz w:val="20"/>
          <w:szCs w:val="20"/>
        </w:rPr>
        <w:t>Step 2: Practice compressing and decompressing IPv6.</w:t>
      </w:r>
    </w:p>
    <w:p w14:paraId="7FF3E011" w14:textId="1236B548" w:rsidR="00151EBB" w:rsidRPr="000700C5" w:rsidRDefault="00151EBB" w:rsidP="00151EBB">
      <w:pPr>
        <w:pStyle w:val="BodyTextL25"/>
        <w:ind w:left="0"/>
      </w:pPr>
      <w:r w:rsidRPr="000700C5">
        <w:t>Using the rules of IPv6 address abbreviation</w:t>
      </w:r>
      <w:r>
        <w:t xml:space="preserve"> given in Step 1</w:t>
      </w:r>
      <w:r w:rsidRPr="000700C5">
        <w:t>,</w:t>
      </w:r>
      <w:r>
        <w:t xml:space="preserve"> either </w:t>
      </w:r>
      <w:r w:rsidRPr="00952FC8">
        <w:rPr>
          <w:highlight w:val="yellow"/>
        </w:rPr>
        <w:t>FULLY</w:t>
      </w:r>
      <w:r>
        <w:t xml:space="preserve">  compress or </w:t>
      </w:r>
      <w:r w:rsidRPr="00952FC8">
        <w:rPr>
          <w:highlight w:val="yellow"/>
        </w:rPr>
        <w:t>FULLY</w:t>
      </w:r>
      <w:r>
        <w:t xml:space="preserve"> decompress the following </w:t>
      </w:r>
      <w:r w:rsidRPr="000700C5">
        <w:t>addresses:</w:t>
      </w:r>
      <w:r>
        <w:t xml:space="preserve"> [</w:t>
      </w:r>
      <w:r w:rsidRPr="00026E11">
        <w:rPr>
          <w:highlight w:val="yellow"/>
        </w:rPr>
        <w:t xml:space="preserve">the fully means apply ALL the applicable rules given in </w:t>
      </w:r>
      <w:r w:rsidR="00C474CC" w:rsidRPr="00026E11">
        <w:rPr>
          <w:highlight w:val="yellow"/>
        </w:rPr>
        <w:t xml:space="preserve">Part 3 </w:t>
      </w:r>
      <w:r w:rsidRPr="00026E11">
        <w:rPr>
          <w:highlight w:val="yellow"/>
        </w:rPr>
        <w:t>Step 1</w:t>
      </w:r>
      <w:r w:rsidR="00370B82" w:rsidRPr="00026E11">
        <w:rPr>
          <w:highlight w:val="yellow"/>
        </w:rPr>
        <w:t xml:space="preserve"> of the practical pdf</w:t>
      </w:r>
      <w:r>
        <w:t>]</w:t>
      </w:r>
    </w:p>
    <w:p w14:paraId="49E7E20A" w14:textId="77777777" w:rsidR="00370B82" w:rsidRDefault="00D21CBC" w:rsidP="00F90DC8">
      <w:pPr>
        <w:pStyle w:val="BodyText"/>
        <w:numPr>
          <w:ilvl w:val="0"/>
          <w:numId w:val="24"/>
        </w:numPr>
        <w:tabs>
          <w:tab w:val="left" w:pos="284"/>
          <w:tab w:val="right" w:pos="10632"/>
        </w:tabs>
        <w:spacing w:before="74" w:line="360" w:lineRule="auto"/>
        <w:ind w:left="0" w:right="-12" w:firstLine="0"/>
      </w:pPr>
      <w:r>
        <w:t>2002:</w:t>
      </w:r>
      <w:r w:rsidRPr="00734C3E">
        <w:t>0EC</w:t>
      </w:r>
      <w:r>
        <w:t>0:</w:t>
      </w:r>
      <w:r w:rsidRPr="00734C3E">
        <w:t>0</w:t>
      </w:r>
      <w:r>
        <w:t>2</w:t>
      </w:r>
      <w:r w:rsidRPr="00734C3E">
        <w:t>0</w:t>
      </w:r>
      <w:r>
        <w:t>0:</w:t>
      </w:r>
      <w:r w:rsidRPr="00734C3E">
        <w:t>0</w:t>
      </w:r>
      <w:r>
        <w:t>0</w:t>
      </w:r>
      <w:r w:rsidRPr="00734C3E">
        <w:t>0</w:t>
      </w:r>
      <w:r>
        <w:t>1:</w:t>
      </w:r>
      <w:r w:rsidRPr="00734C3E">
        <w:t>0</w:t>
      </w:r>
      <w:r>
        <w:t>00</w:t>
      </w:r>
      <w:r w:rsidRPr="00734C3E">
        <w:t>0</w:t>
      </w:r>
      <w:r>
        <w:t>:</w:t>
      </w:r>
      <w:r w:rsidRPr="00734C3E">
        <w:t>0</w:t>
      </w:r>
      <w:r>
        <w:t>4</w:t>
      </w:r>
      <w:r w:rsidRPr="00734C3E">
        <w:t>EB</w:t>
      </w:r>
      <w:r>
        <w:t>:</w:t>
      </w:r>
      <w:r w:rsidRPr="00734C3E">
        <w:t>4</w:t>
      </w:r>
      <w:r>
        <w:t>4C</w:t>
      </w:r>
      <w:r w:rsidRPr="00734C3E">
        <w:t>E:</w:t>
      </w:r>
      <w:r>
        <w:t>08</w:t>
      </w:r>
      <w:r w:rsidRPr="00734C3E">
        <w:t>A</w:t>
      </w:r>
      <w:r>
        <w:t>2</w:t>
      </w:r>
      <w:r w:rsidR="00734C3E">
        <w:t xml:space="preserve"> </w:t>
      </w:r>
      <w:r w:rsidR="00734C3E">
        <w:tab/>
      </w:r>
    </w:p>
    <w:p w14:paraId="5FD768D5" w14:textId="2AEFE0A2" w:rsidR="00A82815" w:rsidRDefault="00370B82" w:rsidP="00370B82">
      <w:pPr>
        <w:pStyle w:val="BodyText"/>
        <w:tabs>
          <w:tab w:val="left" w:pos="284"/>
          <w:tab w:val="right" w:pos="10632"/>
        </w:tabs>
        <w:spacing w:before="74" w:line="360" w:lineRule="auto"/>
        <w:ind w:left="0" w:right="-12" w:firstLine="0"/>
      </w:pPr>
      <w:r>
        <w:tab/>
      </w:r>
      <w:r w:rsidR="00010A96">
        <w:t>___</w:t>
      </w:r>
      <w:r w:rsidR="00734C3E">
        <w:t>___________________</w:t>
      </w:r>
      <w:r w:rsidR="00B1394B">
        <w:t>2002:EC0:200:1:</w:t>
      </w:r>
      <w:r w:rsidR="00721F0B">
        <w:t>:4EB:44CE:8A2</w:t>
      </w:r>
      <w:r w:rsidR="00734C3E">
        <w:t>_____________________________</w:t>
      </w:r>
      <w:r>
        <w:t>___</w:t>
      </w:r>
    </w:p>
    <w:p w14:paraId="65DD8CFE" w14:textId="77777777" w:rsidR="00370B82" w:rsidRDefault="00D21CBC" w:rsidP="00F90DC8">
      <w:pPr>
        <w:pStyle w:val="BodyText"/>
        <w:numPr>
          <w:ilvl w:val="0"/>
          <w:numId w:val="24"/>
        </w:numPr>
        <w:tabs>
          <w:tab w:val="left" w:pos="284"/>
          <w:tab w:val="right" w:pos="10632"/>
        </w:tabs>
        <w:spacing w:before="74" w:line="360" w:lineRule="auto"/>
        <w:ind w:left="0" w:right="-12" w:firstLine="0"/>
      </w:pPr>
      <w:r>
        <w:rPr>
          <w:spacing w:val="1"/>
        </w:rPr>
        <w:t>F</w:t>
      </w:r>
      <w:r>
        <w:rPr>
          <w:spacing w:val="-2"/>
        </w:rPr>
        <w:t>E</w:t>
      </w:r>
      <w:r>
        <w:t>80:</w:t>
      </w:r>
      <w:r>
        <w:rPr>
          <w:spacing w:val="1"/>
        </w:rPr>
        <w:t>0</w:t>
      </w:r>
      <w:r>
        <w:t>0</w:t>
      </w:r>
      <w:r>
        <w:rPr>
          <w:spacing w:val="2"/>
        </w:rPr>
        <w:t>0</w:t>
      </w:r>
      <w:r>
        <w:t>0</w:t>
      </w:r>
      <w:r>
        <w:rPr>
          <w:spacing w:val="-4"/>
        </w:rPr>
        <w:t>:</w:t>
      </w:r>
      <w:r>
        <w:t>0000</w:t>
      </w:r>
      <w:r>
        <w:rPr>
          <w:spacing w:val="-4"/>
        </w:rPr>
        <w:t>:</w:t>
      </w:r>
      <w:r>
        <w:t>0001:</w:t>
      </w:r>
      <w:r>
        <w:rPr>
          <w:spacing w:val="-3"/>
        </w:rPr>
        <w:t>0</w:t>
      </w:r>
      <w:r>
        <w:t>000:</w:t>
      </w:r>
      <w:r>
        <w:rPr>
          <w:spacing w:val="1"/>
        </w:rPr>
        <w:t>6</w:t>
      </w:r>
      <w:r>
        <w:t>0</w:t>
      </w:r>
      <w:r>
        <w:rPr>
          <w:spacing w:val="-2"/>
        </w:rPr>
        <w:t>BB</w:t>
      </w:r>
      <w:r>
        <w:t>:</w:t>
      </w:r>
      <w:r>
        <w:rPr>
          <w:spacing w:val="1"/>
        </w:rPr>
        <w:t>0</w:t>
      </w:r>
      <w:r>
        <w:t>08</w:t>
      </w:r>
      <w:r>
        <w:rPr>
          <w:spacing w:val="-2"/>
        </w:rPr>
        <w:t>E</w:t>
      </w:r>
      <w:r>
        <w:rPr>
          <w:spacing w:val="4"/>
        </w:rPr>
        <w:t>:</w:t>
      </w:r>
      <w:r>
        <w:rPr>
          <w:spacing w:val="-4"/>
        </w:rPr>
        <w:t>7</w:t>
      </w:r>
      <w:r>
        <w:t>402</w:t>
      </w:r>
      <w:r w:rsidR="00734C3E">
        <w:tab/>
        <w:t xml:space="preserve"> </w:t>
      </w:r>
    </w:p>
    <w:p w14:paraId="7F76CF66" w14:textId="5F461EC6" w:rsidR="00A82815" w:rsidRDefault="00370B82" w:rsidP="00370B82">
      <w:pPr>
        <w:pStyle w:val="BodyText"/>
        <w:tabs>
          <w:tab w:val="left" w:pos="284"/>
          <w:tab w:val="right" w:pos="10632"/>
        </w:tabs>
        <w:spacing w:before="74" w:line="360" w:lineRule="auto"/>
        <w:ind w:left="0" w:right="-12" w:firstLine="0"/>
      </w:pPr>
      <w:r>
        <w:tab/>
      </w:r>
      <w:r w:rsidR="00734C3E">
        <w:t>_________________________</w:t>
      </w:r>
      <w:r w:rsidR="00721F0B">
        <w:t>FE80::1:0:60BB:8E:7402</w:t>
      </w:r>
      <w:r w:rsidR="00734C3E">
        <w:t>________________________</w:t>
      </w:r>
      <w:r>
        <w:t>___________</w:t>
      </w:r>
    </w:p>
    <w:p w14:paraId="0BFF882D" w14:textId="77777777" w:rsidR="00370B82" w:rsidRDefault="00D21CBC" w:rsidP="00F90DC8">
      <w:pPr>
        <w:pStyle w:val="BodyText"/>
        <w:numPr>
          <w:ilvl w:val="0"/>
          <w:numId w:val="24"/>
        </w:numPr>
        <w:tabs>
          <w:tab w:val="left" w:pos="284"/>
          <w:tab w:val="right" w:pos="10632"/>
        </w:tabs>
        <w:spacing w:before="74" w:line="360" w:lineRule="auto"/>
        <w:ind w:left="0" w:right="-12" w:firstLine="0"/>
      </w:pPr>
      <w:r w:rsidRPr="004F7074">
        <w:t>FE80</w:t>
      </w:r>
      <w:r>
        <w:t>::704</w:t>
      </w:r>
      <w:r>
        <w:rPr>
          <w:spacing w:val="-4"/>
        </w:rPr>
        <w:t>2</w:t>
      </w:r>
      <w:r>
        <w:t>:</w:t>
      </w:r>
      <w:r>
        <w:rPr>
          <w:spacing w:val="-1"/>
        </w:rPr>
        <w:t>B</w:t>
      </w:r>
      <w:r>
        <w:t>3D7:3D</w:t>
      </w:r>
      <w:r>
        <w:rPr>
          <w:spacing w:val="-2"/>
        </w:rPr>
        <w:t>E</w:t>
      </w:r>
      <w:r>
        <w:t>C:84</w:t>
      </w:r>
      <w:r>
        <w:rPr>
          <w:spacing w:val="2"/>
        </w:rPr>
        <w:t>B</w:t>
      </w:r>
      <w:r>
        <w:t>8</w:t>
      </w:r>
    </w:p>
    <w:p w14:paraId="6517CD3C" w14:textId="3E27D7D3" w:rsidR="004F7074" w:rsidRDefault="004F7074" w:rsidP="00370B82">
      <w:pPr>
        <w:pStyle w:val="BodyText"/>
        <w:tabs>
          <w:tab w:val="left" w:pos="284"/>
          <w:tab w:val="right" w:pos="10632"/>
        </w:tabs>
        <w:spacing w:before="74" w:line="360" w:lineRule="auto"/>
        <w:ind w:left="0" w:right="-12" w:firstLine="0"/>
      </w:pPr>
      <w:r>
        <w:tab/>
        <w:t>________________</w:t>
      </w:r>
      <w:r w:rsidR="002E496F" w:rsidRPr="002E496F">
        <w:t xml:space="preserve"> </w:t>
      </w:r>
      <w:r w:rsidR="002E496F" w:rsidRPr="004F7074">
        <w:t>FE80</w:t>
      </w:r>
      <w:r w:rsidR="002E496F">
        <w:t>:</w:t>
      </w:r>
      <w:r w:rsidR="002E496F">
        <w:t>0000:0000:0000</w:t>
      </w:r>
      <w:r w:rsidR="002E496F">
        <w:t>:704</w:t>
      </w:r>
      <w:r w:rsidR="002E496F">
        <w:rPr>
          <w:spacing w:val="-4"/>
        </w:rPr>
        <w:t>2</w:t>
      </w:r>
      <w:r w:rsidR="002E496F">
        <w:t>:</w:t>
      </w:r>
      <w:r w:rsidR="002E496F">
        <w:rPr>
          <w:spacing w:val="-1"/>
        </w:rPr>
        <w:t>B</w:t>
      </w:r>
      <w:r w:rsidR="002E496F">
        <w:t>3D7:3D</w:t>
      </w:r>
      <w:r w:rsidR="002E496F">
        <w:rPr>
          <w:spacing w:val="-2"/>
        </w:rPr>
        <w:t>E</w:t>
      </w:r>
      <w:r w:rsidR="002E496F">
        <w:t>C:84</w:t>
      </w:r>
      <w:r w:rsidR="002E496F">
        <w:rPr>
          <w:spacing w:val="2"/>
        </w:rPr>
        <w:t>B</w:t>
      </w:r>
      <w:r w:rsidR="002E496F">
        <w:t>8</w:t>
      </w:r>
      <w:r>
        <w:t>_________________</w:t>
      </w:r>
      <w:r w:rsidR="00370B82">
        <w:t>______________________</w:t>
      </w:r>
    </w:p>
    <w:p w14:paraId="5D295B0D" w14:textId="77777777" w:rsidR="00370B82" w:rsidRDefault="004F7074" w:rsidP="00F90DC8">
      <w:pPr>
        <w:pStyle w:val="BodyText"/>
        <w:numPr>
          <w:ilvl w:val="0"/>
          <w:numId w:val="24"/>
        </w:numPr>
        <w:tabs>
          <w:tab w:val="left" w:pos="284"/>
          <w:tab w:val="right" w:pos="10632"/>
        </w:tabs>
        <w:spacing w:before="74" w:line="360" w:lineRule="auto"/>
        <w:ind w:left="0" w:right="-12" w:firstLine="0"/>
      </w:pPr>
      <w:r w:rsidRPr="004F7074">
        <w:t>FF00::</w:t>
      </w:r>
    </w:p>
    <w:p w14:paraId="1696DCEA" w14:textId="7BF1B315" w:rsidR="004F7074" w:rsidRDefault="00734C3E" w:rsidP="00370B82">
      <w:pPr>
        <w:pStyle w:val="BodyText"/>
        <w:tabs>
          <w:tab w:val="left" w:pos="284"/>
          <w:tab w:val="right" w:pos="10632"/>
        </w:tabs>
        <w:spacing w:before="74" w:line="360" w:lineRule="auto"/>
        <w:ind w:left="0" w:right="-12" w:firstLine="0"/>
      </w:pPr>
      <w:r>
        <w:tab/>
        <w:t>_________</w:t>
      </w:r>
      <w:r w:rsidR="002E496F">
        <w:t>FF00:0000:0000:0000:0000:0000:0000:0000</w:t>
      </w:r>
      <w:r>
        <w:t>________________________________________</w:t>
      </w:r>
      <w:r w:rsidR="00370B82">
        <w:t>_____________________________</w:t>
      </w:r>
      <w:r>
        <w:t>___</w:t>
      </w:r>
    </w:p>
    <w:p w14:paraId="34A5B2A8" w14:textId="77777777" w:rsidR="00370B82" w:rsidRDefault="00D21CBC" w:rsidP="00F90DC8">
      <w:pPr>
        <w:pStyle w:val="BodyText"/>
        <w:numPr>
          <w:ilvl w:val="0"/>
          <w:numId w:val="24"/>
        </w:numPr>
        <w:tabs>
          <w:tab w:val="left" w:pos="284"/>
          <w:tab w:val="right" w:pos="10632"/>
        </w:tabs>
        <w:spacing w:before="74" w:line="360" w:lineRule="auto"/>
        <w:ind w:left="0" w:right="-12" w:firstLine="0"/>
      </w:pPr>
      <w:r>
        <w:t>2001:</w:t>
      </w:r>
      <w:r>
        <w:rPr>
          <w:spacing w:val="1"/>
        </w:rPr>
        <w:t>0</w:t>
      </w:r>
      <w:r>
        <w:t>0</w:t>
      </w:r>
      <w:r>
        <w:rPr>
          <w:spacing w:val="-4"/>
        </w:rPr>
        <w:t>3</w:t>
      </w:r>
      <w:r>
        <w:t>0:</w:t>
      </w:r>
      <w:r>
        <w:rPr>
          <w:spacing w:val="1"/>
        </w:rPr>
        <w:t>0</w:t>
      </w:r>
      <w:r>
        <w:t>0</w:t>
      </w:r>
      <w:r>
        <w:rPr>
          <w:spacing w:val="-4"/>
        </w:rPr>
        <w:t>0</w:t>
      </w:r>
      <w:r>
        <w:t>1:</w:t>
      </w:r>
      <w:r>
        <w:rPr>
          <w:spacing w:val="-1"/>
        </w:rPr>
        <w:t>A</w:t>
      </w:r>
      <w:r>
        <w:t>C</w:t>
      </w:r>
      <w:r>
        <w:rPr>
          <w:spacing w:val="-2"/>
        </w:rPr>
        <w:t>A</w:t>
      </w:r>
      <w:r>
        <w:t>D:0000:</w:t>
      </w:r>
      <w:r>
        <w:rPr>
          <w:spacing w:val="1"/>
        </w:rPr>
        <w:t>3</w:t>
      </w:r>
      <w:r>
        <w:t>30</w:t>
      </w:r>
      <w:r>
        <w:rPr>
          <w:spacing w:val="-2"/>
        </w:rPr>
        <w:t>E</w:t>
      </w:r>
      <w:r>
        <w:t>:</w:t>
      </w:r>
      <w:r>
        <w:rPr>
          <w:spacing w:val="1"/>
        </w:rPr>
        <w:t>1</w:t>
      </w:r>
      <w:r>
        <w:t>0</w:t>
      </w:r>
      <w:r>
        <w:rPr>
          <w:spacing w:val="-5"/>
        </w:rPr>
        <w:t>C</w:t>
      </w:r>
      <w:r>
        <w:t>2</w:t>
      </w:r>
      <w:r>
        <w:rPr>
          <w:spacing w:val="6"/>
        </w:rPr>
        <w:t>:</w:t>
      </w:r>
      <w:r>
        <w:t>32</w:t>
      </w:r>
      <w:r>
        <w:rPr>
          <w:spacing w:val="-6"/>
        </w:rPr>
        <w:t>B</w:t>
      </w:r>
      <w:r>
        <w:t>F</w:t>
      </w:r>
    </w:p>
    <w:p w14:paraId="53C3B2F8" w14:textId="571460F4" w:rsidR="00A82815" w:rsidRDefault="00734C3E" w:rsidP="00370B82">
      <w:pPr>
        <w:pStyle w:val="BodyText"/>
        <w:tabs>
          <w:tab w:val="left" w:pos="284"/>
          <w:tab w:val="right" w:pos="10632"/>
        </w:tabs>
        <w:spacing w:before="74" w:line="360" w:lineRule="auto"/>
        <w:ind w:left="0" w:right="-12" w:firstLine="0"/>
      </w:pPr>
      <w:r>
        <w:tab/>
        <w:t>_________________________________</w:t>
      </w:r>
      <w:r w:rsidR="002E496F">
        <w:t>2001:</w:t>
      </w:r>
      <w:r w:rsidR="002E496F">
        <w:rPr>
          <w:spacing w:val="-4"/>
        </w:rPr>
        <w:t>3</w:t>
      </w:r>
      <w:r w:rsidR="002E496F">
        <w:t>0:1:</w:t>
      </w:r>
      <w:r w:rsidR="002E496F">
        <w:rPr>
          <w:spacing w:val="-1"/>
        </w:rPr>
        <w:t>A</w:t>
      </w:r>
      <w:r w:rsidR="002E496F">
        <w:t>C</w:t>
      </w:r>
      <w:r w:rsidR="002E496F">
        <w:rPr>
          <w:spacing w:val="-2"/>
        </w:rPr>
        <w:t>A</w:t>
      </w:r>
      <w:r w:rsidR="002E496F">
        <w:t>D::</w:t>
      </w:r>
      <w:r w:rsidR="002E496F">
        <w:rPr>
          <w:spacing w:val="1"/>
        </w:rPr>
        <w:t>3</w:t>
      </w:r>
      <w:r w:rsidR="002E496F">
        <w:t>30</w:t>
      </w:r>
      <w:r w:rsidR="002E496F">
        <w:rPr>
          <w:spacing w:val="-2"/>
        </w:rPr>
        <w:t>E</w:t>
      </w:r>
      <w:r w:rsidR="002E496F">
        <w:t>:</w:t>
      </w:r>
      <w:r w:rsidR="002E496F">
        <w:rPr>
          <w:spacing w:val="1"/>
        </w:rPr>
        <w:t>1</w:t>
      </w:r>
      <w:r w:rsidR="002E496F">
        <w:t>0</w:t>
      </w:r>
      <w:r w:rsidR="002E496F">
        <w:rPr>
          <w:spacing w:val="-5"/>
        </w:rPr>
        <w:t>C</w:t>
      </w:r>
      <w:r w:rsidR="002E496F">
        <w:t>2</w:t>
      </w:r>
      <w:r w:rsidR="002E496F">
        <w:rPr>
          <w:spacing w:val="6"/>
        </w:rPr>
        <w:t>:</w:t>
      </w:r>
      <w:r w:rsidR="002E496F">
        <w:t>32</w:t>
      </w:r>
      <w:r w:rsidR="002E496F">
        <w:rPr>
          <w:spacing w:val="-6"/>
        </w:rPr>
        <w:t>B</w:t>
      </w:r>
      <w:r w:rsidR="002E496F">
        <w:t>F</w:t>
      </w:r>
      <w:r w:rsidR="002E496F">
        <w:t xml:space="preserve"> </w:t>
      </w:r>
      <w:r>
        <w:t>____________</w:t>
      </w:r>
    </w:p>
    <w:p w14:paraId="15B5A911" w14:textId="4A8928CA" w:rsidR="00A82815" w:rsidRDefault="00A82815" w:rsidP="00E83E6C">
      <w:pPr>
        <w:spacing w:before="3" w:line="180" w:lineRule="exact"/>
        <w:rPr>
          <w:sz w:val="18"/>
          <w:szCs w:val="18"/>
        </w:rPr>
      </w:pPr>
    </w:p>
    <w:p w14:paraId="48AB3314" w14:textId="77777777" w:rsidR="00107187" w:rsidRDefault="00AE4431" w:rsidP="00107187">
      <w:pPr>
        <w:pStyle w:val="Bulletlevel1"/>
        <w:tabs>
          <w:tab w:val="clear" w:pos="360"/>
        </w:tabs>
        <w:rPr>
          <w:b/>
          <w:color w:val="0070C0"/>
          <w:sz w:val="22"/>
        </w:rPr>
      </w:pPr>
      <w:r>
        <w:rPr>
          <w:b/>
          <w:color w:val="0070C0"/>
          <w:sz w:val="22"/>
        </w:rPr>
        <w:t>As a review of some of important CLI commands, fill in the following table with the correct</w:t>
      </w:r>
    </w:p>
    <w:p w14:paraId="02FEEB73" w14:textId="60273B42" w:rsidR="00AE4431" w:rsidRDefault="002D12A3" w:rsidP="00107187">
      <w:pPr>
        <w:pStyle w:val="Bulletlevel1"/>
        <w:tabs>
          <w:tab w:val="clear" w:pos="360"/>
        </w:tabs>
        <w:rPr>
          <w:b/>
          <w:color w:val="0070C0"/>
          <w:sz w:val="22"/>
        </w:rPr>
      </w:pPr>
      <w:r>
        <w:rPr>
          <w:b/>
          <w:color w:val="0070C0"/>
          <w:sz w:val="22"/>
        </w:rPr>
        <w:t>C</w:t>
      </w:r>
      <w:r w:rsidR="00AE4431">
        <w:rPr>
          <w:b/>
          <w:color w:val="0070C0"/>
          <w:sz w:val="22"/>
        </w:rPr>
        <w:t>ommands</w:t>
      </w:r>
      <w:r>
        <w:rPr>
          <w:b/>
          <w:color w:val="0070C0"/>
          <w:sz w:val="22"/>
        </w:rPr>
        <w:t>.</w:t>
      </w:r>
    </w:p>
    <w:p w14:paraId="089B4604" w14:textId="77777777" w:rsidR="00AE4431" w:rsidRDefault="00AE4431" w:rsidP="00AE4431">
      <w:pPr>
        <w:pStyle w:val="Bulletlevel1"/>
        <w:tabs>
          <w:tab w:val="clear" w:pos="360"/>
        </w:tabs>
        <w:ind w:firstLine="0"/>
        <w:rPr>
          <w:b/>
          <w:color w:val="0070C0"/>
          <w:sz w:val="2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AE4431" w14:paraId="7A9330D9" w14:textId="77777777" w:rsidTr="001E533A">
        <w:tc>
          <w:tcPr>
            <w:tcW w:w="4820" w:type="dxa"/>
            <w:shd w:val="clear" w:color="auto" w:fill="F2F2F2" w:themeFill="background1" w:themeFillShade="F2"/>
          </w:tcPr>
          <w:p w14:paraId="47D9B383" w14:textId="77777777" w:rsidR="00AE4431" w:rsidRPr="00B54C77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  <w:rPr>
                <w:b/>
              </w:rPr>
            </w:pPr>
            <w:r w:rsidRPr="00B54C77">
              <w:rPr>
                <w:b/>
              </w:rPr>
              <w:t>Configuration needed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05C891EF" w14:textId="77777777" w:rsidR="00AE4431" w:rsidRPr="00B54C77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  <w:rPr>
                <w:b/>
              </w:rPr>
            </w:pPr>
            <w:r w:rsidRPr="00B54C77">
              <w:rPr>
                <w:b/>
              </w:rPr>
              <w:t>Command used</w:t>
            </w:r>
          </w:p>
        </w:tc>
      </w:tr>
      <w:tr w:rsidR="00AE4431" w14:paraId="643E78F6" w14:textId="77777777" w:rsidTr="001E533A">
        <w:tc>
          <w:tcPr>
            <w:tcW w:w="4820" w:type="dxa"/>
          </w:tcPr>
          <w:p w14:paraId="7BC5E96B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Enable (enter) privileged EXEC mode</w:t>
            </w:r>
          </w:p>
        </w:tc>
        <w:tc>
          <w:tcPr>
            <w:tcW w:w="5245" w:type="dxa"/>
          </w:tcPr>
          <w:p w14:paraId="72989FFC" w14:textId="01A80612" w:rsidR="00AE4431" w:rsidRDefault="002E496F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enable</w:t>
            </w:r>
          </w:p>
        </w:tc>
      </w:tr>
      <w:tr w:rsidR="00AE4431" w14:paraId="4458A1EF" w14:textId="77777777" w:rsidTr="001E533A">
        <w:tc>
          <w:tcPr>
            <w:tcW w:w="4820" w:type="dxa"/>
          </w:tcPr>
          <w:p w14:paraId="4BB35D4B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 xml:space="preserve">Set the device hostname as </w:t>
            </w:r>
            <w:r w:rsidRPr="00E673C7">
              <w:rPr>
                <w:b/>
              </w:rPr>
              <w:t>mydevice</w:t>
            </w:r>
            <w:r>
              <w:t xml:space="preserve"> </w:t>
            </w:r>
          </w:p>
        </w:tc>
        <w:tc>
          <w:tcPr>
            <w:tcW w:w="5245" w:type="dxa"/>
          </w:tcPr>
          <w:p w14:paraId="3B0EDD9D" w14:textId="3729AEB5" w:rsidR="00AE4431" w:rsidRDefault="002E496F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hostname mydevice</w:t>
            </w:r>
          </w:p>
        </w:tc>
      </w:tr>
      <w:tr w:rsidR="00AE4431" w14:paraId="16A6577C" w14:textId="77777777" w:rsidTr="001E533A">
        <w:tc>
          <w:tcPr>
            <w:tcW w:w="4820" w:type="dxa"/>
          </w:tcPr>
          <w:p w14:paraId="174915C2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Disable DNS lookup</w:t>
            </w:r>
          </w:p>
        </w:tc>
        <w:tc>
          <w:tcPr>
            <w:tcW w:w="5245" w:type="dxa"/>
          </w:tcPr>
          <w:p w14:paraId="69D47556" w14:textId="0041FD91" w:rsidR="00AE4431" w:rsidRDefault="002E496F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rPr>
                <w:rFonts w:cs="Arial"/>
                <w:color w:val="222222"/>
                <w:spacing w:val="2"/>
                <w:shd w:val="clear" w:color="auto" w:fill="FCFCFC"/>
              </w:rPr>
              <w:t>no ip domain-lookup</w:t>
            </w:r>
          </w:p>
        </w:tc>
      </w:tr>
      <w:tr w:rsidR="00AE4431" w14:paraId="2D4A0EC0" w14:textId="77777777" w:rsidTr="001E533A">
        <w:tc>
          <w:tcPr>
            <w:tcW w:w="4820" w:type="dxa"/>
          </w:tcPr>
          <w:p w14:paraId="0676F177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lastRenderedPageBreak/>
              <w:t xml:space="preserve">Set the privileged EXEC encrypted password as </w:t>
            </w:r>
            <w:r>
              <w:rPr>
                <w:b/>
              </w:rPr>
              <w:t>class</w:t>
            </w:r>
          </w:p>
        </w:tc>
        <w:tc>
          <w:tcPr>
            <w:tcW w:w="5245" w:type="dxa"/>
          </w:tcPr>
          <w:p w14:paraId="1C1A054D" w14:textId="167FBBB2" w:rsidR="00AE4431" w:rsidRDefault="002E496F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Enable secret class</w:t>
            </w:r>
          </w:p>
        </w:tc>
      </w:tr>
      <w:tr w:rsidR="00AE4431" w14:paraId="6DE39CA8" w14:textId="77777777" w:rsidTr="001E533A">
        <w:tc>
          <w:tcPr>
            <w:tcW w:w="4820" w:type="dxa"/>
          </w:tcPr>
          <w:p w14:paraId="0D24A2EF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 xml:space="preserve">Set the console password as </w:t>
            </w:r>
            <w:r w:rsidRPr="00960AFB">
              <w:rPr>
                <w:b/>
              </w:rPr>
              <w:t>cisco</w:t>
            </w:r>
            <w:r>
              <w:t xml:space="preserve"> and enable login</w:t>
            </w:r>
          </w:p>
        </w:tc>
        <w:tc>
          <w:tcPr>
            <w:tcW w:w="5245" w:type="dxa"/>
          </w:tcPr>
          <w:p w14:paraId="2B6D485A" w14:textId="77777777" w:rsidR="00AE4431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Password cisco</w:t>
            </w:r>
          </w:p>
          <w:p w14:paraId="518B73BB" w14:textId="11399DA7" w:rsidR="004643CD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login</w:t>
            </w:r>
          </w:p>
        </w:tc>
      </w:tr>
      <w:tr w:rsidR="00AE4431" w14:paraId="55E0C1F7" w14:textId="77777777" w:rsidTr="001E533A">
        <w:tc>
          <w:tcPr>
            <w:tcW w:w="4820" w:type="dxa"/>
          </w:tcPr>
          <w:p w14:paraId="4FFDBD0F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 xml:space="preserve">Set the VTY password as </w:t>
            </w:r>
            <w:r w:rsidRPr="00960AFB">
              <w:rPr>
                <w:b/>
              </w:rPr>
              <w:t>cisco</w:t>
            </w:r>
            <w:r>
              <w:t xml:space="preserve"> and enable login</w:t>
            </w:r>
          </w:p>
        </w:tc>
        <w:tc>
          <w:tcPr>
            <w:tcW w:w="5245" w:type="dxa"/>
          </w:tcPr>
          <w:p w14:paraId="643DCBED" w14:textId="77777777" w:rsidR="00AE4431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Line vty 0 4</w:t>
            </w:r>
          </w:p>
          <w:p w14:paraId="5E3A364A" w14:textId="77777777" w:rsidR="004643CD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Password cisco</w:t>
            </w:r>
          </w:p>
          <w:p w14:paraId="544AD52B" w14:textId="115273A3" w:rsidR="004643CD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Login</w:t>
            </w:r>
          </w:p>
        </w:tc>
      </w:tr>
      <w:tr w:rsidR="00AE4431" w14:paraId="6A1CB419" w14:textId="77777777" w:rsidTr="001E533A">
        <w:tc>
          <w:tcPr>
            <w:tcW w:w="4820" w:type="dxa"/>
          </w:tcPr>
          <w:p w14:paraId="2A7DF76D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Encrypt plaintext passwords</w:t>
            </w:r>
          </w:p>
        </w:tc>
        <w:tc>
          <w:tcPr>
            <w:tcW w:w="5245" w:type="dxa"/>
          </w:tcPr>
          <w:p w14:paraId="3D89CA25" w14:textId="7606FF9F" w:rsidR="00AE4431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Service password-encryption</w:t>
            </w:r>
          </w:p>
        </w:tc>
      </w:tr>
      <w:tr w:rsidR="00AE4431" w14:paraId="38752C19" w14:textId="77777777" w:rsidTr="001E533A">
        <w:tc>
          <w:tcPr>
            <w:tcW w:w="4820" w:type="dxa"/>
          </w:tcPr>
          <w:p w14:paraId="6A3607EF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 xml:space="preserve">Create a banner </w:t>
            </w:r>
          </w:p>
        </w:tc>
        <w:tc>
          <w:tcPr>
            <w:tcW w:w="5245" w:type="dxa"/>
          </w:tcPr>
          <w:p w14:paraId="35DB4865" w14:textId="1A55B97A" w:rsidR="00AE4431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Banner motd ‘This is a banner’</w:t>
            </w:r>
          </w:p>
        </w:tc>
      </w:tr>
      <w:tr w:rsidR="00AE4431" w14:paraId="3E34D6BD" w14:textId="77777777" w:rsidTr="001E533A">
        <w:tc>
          <w:tcPr>
            <w:tcW w:w="4820" w:type="dxa"/>
          </w:tcPr>
          <w:p w14:paraId="02299A05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  <w:ind w:left="14"/>
            </w:pPr>
            <w:r>
              <w:t xml:space="preserve">Configure and activate the router’s G0/1 interface </w:t>
            </w:r>
          </w:p>
        </w:tc>
        <w:tc>
          <w:tcPr>
            <w:tcW w:w="5245" w:type="dxa"/>
          </w:tcPr>
          <w:p w14:paraId="2A91AA0E" w14:textId="77777777" w:rsidR="00AE4431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Interface gigabitethernet 0/1</w:t>
            </w:r>
          </w:p>
          <w:p w14:paraId="11066A9E" w14:textId="62DF3210" w:rsidR="004643CD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No shut</w:t>
            </w:r>
          </w:p>
        </w:tc>
      </w:tr>
      <w:tr w:rsidR="00AE4431" w14:paraId="053AE591" w14:textId="77777777" w:rsidTr="001E533A">
        <w:tc>
          <w:tcPr>
            <w:tcW w:w="4820" w:type="dxa"/>
          </w:tcPr>
          <w:p w14:paraId="0C1EE901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  <w:ind w:left="14"/>
            </w:pPr>
            <w:r>
              <w:t>Configure the default SVI (VLAN 1) on a switch</w:t>
            </w:r>
          </w:p>
        </w:tc>
        <w:tc>
          <w:tcPr>
            <w:tcW w:w="5245" w:type="dxa"/>
          </w:tcPr>
          <w:p w14:paraId="18DD84C3" w14:textId="4B7F02D9" w:rsidR="00AE4431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Interface vlan 1</w:t>
            </w:r>
          </w:p>
        </w:tc>
      </w:tr>
      <w:tr w:rsidR="00AE4431" w14:paraId="0533D361" w14:textId="77777777" w:rsidTr="001E533A">
        <w:tc>
          <w:tcPr>
            <w:tcW w:w="4820" w:type="dxa"/>
          </w:tcPr>
          <w:p w14:paraId="3F858C0C" w14:textId="77777777" w:rsidR="00AE4431" w:rsidRDefault="00AE4431" w:rsidP="001E533A">
            <w:pPr>
              <w:pStyle w:val="SubStepAlpha"/>
              <w:numPr>
                <w:ilvl w:val="0"/>
                <w:numId w:val="0"/>
              </w:numPr>
              <w:spacing w:before="90" w:after="90"/>
              <w:ind w:left="14"/>
            </w:pPr>
            <w:r>
              <w:t>Configure the default gateway of a switch</w:t>
            </w:r>
          </w:p>
        </w:tc>
        <w:tc>
          <w:tcPr>
            <w:tcW w:w="5245" w:type="dxa"/>
          </w:tcPr>
          <w:p w14:paraId="015A6DD2" w14:textId="4E88BDAA" w:rsidR="00AE4431" w:rsidRDefault="004643CD" w:rsidP="001E533A">
            <w:pPr>
              <w:pStyle w:val="SubStepAlpha"/>
              <w:numPr>
                <w:ilvl w:val="0"/>
                <w:numId w:val="0"/>
              </w:numPr>
              <w:spacing w:before="90" w:after="90"/>
            </w:pPr>
            <w:r>
              <w:t>Ip default-gateway</w:t>
            </w:r>
          </w:p>
        </w:tc>
      </w:tr>
    </w:tbl>
    <w:p w14:paraId="0AEEB769" w14:textId="77777777" w:rsidR="00AE4431" w:rsidRDefault="00AE4431" w:rsidP="00E83E6C">
      <w:pPr>
        <w:spacing w:before="3" w:line="180" w:lineRule="exact"/>
        <w:rPr>
          <w:sz w:val="18"/>
          <w:szCs w:val="18"/>
        </w:rPr>
      </w:pPr>
    </w:p>
    <w:sectPr w:rsidR="00AE4431" w:rsidSect="00E83E6C">
      <w:pgSz w:w="11907" w:h="16839" w:code="9"/>
      <w:pgMar w:top="720" w:right="720" w:bottom="720" w:left="567" w:header="0" w:footer="68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56B45" w14:textId="77777777" w:rsidR="009969D8" w:rsidRDefault="009969D8">
      <w:r>
        <w:separator/>
      </w:r>
    </w:p>
  </w:endnote>
  <w:endnote w:type="continuationSeparator" w:id="0">
    <w:p w14:paraId="0FFDFECC" w14:textId="77777777" w:rsidR="009969D8" w:rsidRDefault="00996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Code">
    <w:charset w:val="00"/>
    <w:family w:val="auto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B979F" w14:textId="77777777" w:rsidR="009969D8" w:rsidRDefault="009969D8">
      <w:r>
        <w:separator/>
      </w:r>
    </w:p>
  </w:footnote>
  <w:footnote w:type="continuationSeparator" w:id="0">
    <w:p w14:paraId="030B6AA6" w14:textId="77777777" w:rsidR="009969D8" w:rsidRDefault="00996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13"/>
    <w:multiLevelType w:val="multilevel"/>
    <w:tmpl w:val="00000896"/>
    <w:lvl w:ilvl="0">
      <w:start w:val="1"/>
      <w:numFmt w:val="lowerLetter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16"/>
    <w:multiLevelType w:val="multilevel"/>
    <w:tmpl w:val="00000899"/>
    <w:lvl w:ilvl="0">
      <w:start w:val="1"/>
      <w:numFmt w:val="lowerLetter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17"/>
    <w:multiLevelType w:val="multilevel"/>
    <w:tmpl w:val="0000089A"/>
    <w:lvl w:ilvl="0">
      <w:start w:val="1"/>
      <w:numFmt w:val="lowerLetter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18"/>
    <w:multiLevelType w:val="multilevel"/>
    <w:tmpl w:val="0000089B"/>
    <w:lvl w:ilvl="0">
      <w:start w:val="1"/>
      <w:numFmt w:val="lowerLetter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3EB7808"/>
    <w:multiLevelType w:val="hybridMultilevel"/>
    <w:tmpl w:val="3C060E22"/>
    <w:lvl w:ilvl="0" w:tplc="893059BC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F7ECB0E8">
      <w:start w:val="1"/>
      <w:numFmt w:val="bullet"/>
      <w:lvlText w:val="•"/>
      <w:lvlJc w:val="left"/>
      <w:rPr>
        <w:rFonts w:hint="default"/>
      </w:rPr>
    </w:lvl>
    <w:lvl w:ilvl="2" w:tplc="39E221DA">
      <w:start w:val="1"/>
      <w:numFmt w:val="bullet"/>
      <w:lvlText w:val="•"/>
      <w:lvlJc w:val="left"/>
      <w:rPr>
        <w:rFonts w:hint="default"/>
      </w:rPr>
    </w:lvl>
    <w:lvl w:ilvl="3" w:tplc="E90E5DD2">
      <w:start w:val="1"/>
      <w:numFmt w:val="bullet"/>
      <w:lvlText w:val="•"/>
      <w:lvlJc w:val="left"/>
      <w:rPr>
        <w:rFonts w:hint="default"/>
      </w:rPr>
    </w:lvl>
    <w:lvl w:ilvl="4" w:tplc="A0E4D6F8">
      <w:start w:val="1"/>
      <w:numFmt w:val="bullet"/>
      <w:lvlText w:val="•"/>
      <w:lvlJc w:val="left"/>
      <w:rPr>
        <w:rFonts w:hint="default"/>
      </w:rPr>
    </w:lvl>
    <w:lvl w:ilvl="5" w:tplc="6652D8FC">
      <w:start w:val="1"/>
      <w:numFmt w:val="bullet"/>
      <w:lvlText w:val="•"/>
      <w:lvlJc w:val="left"/>
      <w:rPr>
        <w:rFonts w:hint="default"/>
      </w:rPr>
    </w:lvl>
    <w:lvl w:ilvl="6" w:tplc="C10C971C">
      <w:start w:val="1"/>
      <w:numFmt w:val="bullet"/>
      <w:lvlText w:val="•"/>
      <w:lvlJc w:val="left"/>
      <w:rPr>
        <w:rFonts w:hint="default"/>
      </w:rPr>
    </w:lvl>
    <w:lvl w:ilvl="7" w:tplc="A39C46C8">
      <w:start w:val="1"/>
      <w:numFmt w:val="bullet"/>
      <w:lvlText w:val="•"/>
      <w:lvlJc w:val="left"/>
      <w:rPr>
        <w:rFonts w:hint="default"/>
      </w:rPr>
    </w:lvl>
    <w:lvl w:ilvl="8" w:tplc="EACE838A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7CF3043"/>
    <w:multiLevelType w:val="hybridMultilevel"/>
    <w:tmpl w:val="5B44D17C"/>
    <w:lvl w:ilvl="0" w:tplc="19D8E1F4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0BC27AF8">
      <w:start w:val="1"/>
      <w:numFmt w:val="decimal"/>
      <w:lvlText w:val="%2."/>
      <w:lvlJc w:val="left"/>
      <w:pPr>
        <w:ind w:hanging="240"/>
      </w:pPr>
      <w:rPr>
        <w:rFonts w:ascii="Times New Roman" w:eastAsia="Times New Roman" w:hAnsi="Times New Roman" w:hint="default"/>
        <w:sz w:val="24"/>
        <w:szCs w:val="24"/>
      </w:rPr>
    </w:lvl>
    <w:lvl w:ilvl="2" w:tplc="E26A8D34">
      <w:start w:val="1"/>
      <w:numFmt w:val="bullet"/>
      <w:lvlText w:val="•"/>
      <w:lvlJc w:val="left"/>
      <w:rPr>
        <w:rFonts w:hint="default"/>
      </w:rPr>
    </w:lvl>
    <w:lvl w:ilvl="3" w:tplc="688AF324">
      <w:start w:val="1"/>
      <w:numFmt w:val="bullet"/>
      <w:lvlText w:val="•"/>
      <w:lvlJc w:val="left"/>
      <w:rPr>
        <w:rFonts w:hint="default"/>
      </w:rPr>
    </w:lvl>
    <w:lvl w:ilvl="4" w:tplc="31C83A2E">
      <w:start w:val="1"/>
      <w:numFmt w:val="bullet"/>
      <w:lvlText w:val="•"/>
      <w:lvlJc w:val="left"/>
      <w:rPr>
        <w:rFonts w:hint="default"/>
      </w:rPr>
    </w:lvl>
    <w:lvl w:ilvl="5" w:tplc="4342C9B4">
      <w:start w:val="1"/>
      <w:numFmt w:val="bullet"/>
      <w:lvlText w:val="•"/>
      <w:lvlJc w:val="left"/>
      <w:rPr>
        <w:rFonts w:hint="default"/>
      </w:rPr>
    </w:lvl>
    <w:lvl w:ilvl="6" w:tplc="914813A4">
      <w:start w:val="1"/>
      <w:numFmt w:val="bullet"/>
      <w:lvlText w:val="•"/>
      <w:lvlJc w:val="left"/>
      <w:rPr>
        <w:rFonts w:hint="default"/>
      </w:rPr>
    </w:lvl>
    <w:lvl w:ilvl="7" w:tplc="ED26673C">
      <w:start w:val="1"/>
      <w:numFmt w:val="bullet"/>
      <w:lvlText w:val="•"/>
      <w:lvlJc w:val="left"/>
      <w:rPr>
        <w:rFonts w:hint="default"/>
      </w:rPr>
    </w:lvl>
    <w:lvl w:ilvl="8" w:tplc="EA3CC26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A2D19F2"/>
    <w:multiLevelType w:val="hybridMultilevel"/>
    <w:tmpl w:val="33BC3FA4"/>
    <w:lvl w:ilvl="0" w:tplc="D05C1972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9B2A48F8">
      <w:start w:val="1"/>
      <w:numFmt w:val="bullet"/>
      <w:lvlText w:val="•"/>
      <w:lvlJc w:val="left"/>
      <w:rPr>
        <w:rFonts w:hint="default"/>
      </w:rPr>
    </w:lvl>
    <w:lvl w:ilvl="2" w:tplc="ACD88D0C">
      <w:start w:val="1"/>
      <w:numFmt w:val="bullet"/>
      <w:lvlText w:val="•"/>
      <w:lvlJc w:val="left"/>
      <w:rPr>
        <w:rFonts w:hint="default"/>
      </w:rPr>
    </w:lvl>
    <w:lvl w:ilvl="3" w:tplc="B1E06DE6">
      <w:start w:val="1"/>
      <w:numFmt w:val="bullet"/>
      <w:lvlText w:val="•"/>
      <w:lvlJc w:val="left"/>
      <w:rPr>
        <w:rFonts w:hint="default"/>
      </w:rPr>
    </w:lvl>
    <w:lvl w:ilvl="4" w:tplc="85323C02">
      <w:start w:val="1"/>
      <w:numFmt w:val="bullet"/>
      <w:lvlText w:val="•"/>
      <w:lvlJc w:val="left"/>
      <w:rPr>
        <w:rFonts w:hint="default"/>
      </w:rPr>
    </w:lvl>
    <w:lvl w:ilvl="5" w:tplc="81C045A4">
      <w:start w:val="1"/>
      <w:numFmt w:val="bullet"/>
      <w:lvlText w:val="•"/>
      <w:lvlJc w:val="left"/>
      <w:rPr>
        <w:rFonts w:hint="default"/>
      </w:rPr>
    </w:lvl>
    <w:lvl w:ilvl="6" w:tplc="1474089E">
      <w:start w:val="1"/>
      <w:numFmt w:val="bullet"/>
      <w:lvlText w:val="•"/>
      <w:lvlJc w:val="left"/>
      <w:rPr>
        <w:rFonts w:hint="default"/>
      </w:rPr>
    </w:lvl>
    <w:lvl w:ilvl="7" w:tplc="DF008768">
      <w:start w:val="1"/>
      <w:numFmt w:val="bullet"/>
      <w:lvlText w:val="•"/>
      <w:lvlJc w:val="left"/>
      <w:rPr>
        <w:rFonts w:hint="default"/>
      </w:rPr>
    </w:lvl>
    <w:lvl w:ilvl="8" w:tplc="1B5035C4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A3951BE"/>
    <w:multiLevelType w:val="hybridMultilevel"/>
    <w:tmpl w:val="4FBC567C"/>
    <w:lvl w:ilvl="0" w:tplc="58DEB9E6">
      <w:start w:val="1"/>
      <w:numFmt w:val="decimal"/>
      <w:lvlText w:val="%1."/>
      <w:lvlJc w:val="left"/>
      <w:pPr>
        <w:ind w:hanging="240"/>
      </w:pPr>
      <w:rPr>
        <w:rFonts w:ascii="Times New Roman" w:eastAsia="Times New Roman" w:hAnsi="Times New Roman" w:hint="default"/>
        <w:sz w:val="24"/>
        <w:szCs w:val="24"/>
      </w:rPr>
    </w:lvl>
    <w:lvl w:ilvl="1" w:tplc="525CF672">
      <w:start w:val="1"/>
      <w:numFmt w:val="bullet"/>
      <w:lvlText w:val="•"/>
      <w:lvlJc w:val="left"/>
      <w:rPr>
        <w:rFonts w:hint="default"/>
      </w:rPr>
    </w:lvl>
    <w:lvl w:ilvl="2" w:tplc="220EC070">
      <w:start w:val="1"/>
      <w:numFmt w:val="bullet"/>
      <w:lvlText w:val="•"/>
      <w:lvlJc w:val="left"/>
      <w:rPr>
        <w:rFonts w:hint="default"/>
      </w:rPr>
    </w:lvl>
    <w:lvl w:ilvl="3" w:tplc="41D85FCC">
      <w:start w:val="1"/>
      <w:numFmt w:val="bullet"/>
      <w:lvlText w:val="•"/>
      <w:lvlJc w:val="left"/>
      <w:rPr>
        <w:rFonts w:hint="default"/>
      </w:rPr>
    </w:lvl>
    <w:lvl w:ilvl="4" w:tplc="A1A009A4">
      <w:start w:val="1"/>
      <w:numFmt w:val="bullet"/>
      <w:lvlText w:val="•"/>
      <w:lvlJc w:val="left"/>
      <w:rPr>
        <w:rFonts w:hint="default"/>
      </w:rPr>
    </w:lvl>
    <w:lvl w:ilvl="5" w:tplc="1C16D56A">
      <w:start w:val="1"/>
      <w:numFmt w:val="bullet"/>
      <w:lvlText w:val="•"/>
      <w:lvlJc w:val="left"/>
      <w:rPr>
        <w:rFonts w:hint="default"/>
      </w:rPr>
    </w:lvl>
    <w:lvl w:ilvl="6" w:tplc="F0269F0E">
      <w:start w:val="1"/>
      <w:numFmt w:val="bullet"/>
      <w:lvlText w:val="•"/>
      <w:lvlJc w:val="left"/>
      <w:rPr>
        <w:rFonts w:hint="default"/>
      </w:rPr>
    </w:lvl>
    <w:lvl w:ilvl="7" w:tplc="7F2C245E">
      <w:start w:val="1"/>
      <w:numFmt w:val="bullet"/>
      <w:lvlText w:val="•"/>
      <w:lvlJc w:val="left"/>
      <w:rPr>
        <w:rFonts w:hint="default"/>
      </w:rPr>
    </w:lvl>
    <w:lvl w:ilvl="8" w:tplc="9F80919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0AF03B71"/>
    <w:multiLevelType w:val="hybridMultilevel"/>
    <w:tmpl w:val="2C783C68"/>
    <w:lvl w:ilvl="0" w:tplc="0C09000F">
      <w:start w:val="1"/>
      <w:numFmt w:val="decimal"/>
      <w:lvlText w:val="%1."/>
      <w:lvlJc w:val="left"/>
      <w:pPr>
        <w:ind w:left="1240" w:hanging="360"/>
      </w:pPr>
    </w:lvl>
    <w:lvl w:ilvl="1" w:tplc="0C090019" w:tentative="1">
      <w:start w:val="1"/>
      <w:numFmt w:val="lowerLetter"/>
      <w:lvlText w:val="%2."/>
      <w:lvlJc w:val="left"/>
      <w:pPr>
        <w:ind w:left="1960" w:hanging="360"/>
      </w:pPr>
    </w:lvl>
    <w:lvl w:ilvl="2" w:tplc="0C09001B" w:tentative="1">
      <w:start w:val="1"/>
      <w:numFmt w:val="lowerRoman"/>
      <w:lvlText w:val="%3."/>
      <w:lvlJc w:val="right"/>
      <w:pPr>
        <w:ind w:left="2680" w:hanging="180"/>
      </w:pPr>
    </w:lvl>
    <w:lvl w:ilvl="3" w:tplc="0C09000F" w:tentative="1">
      <w:start w:val="1"/>
      <w:numFmt w:val="decimal"/>
      <w:lvlText w:val="%4."/>
      <w:lvlJc w:val="left"/>
      <w:pPr>
        <w:ind w:left="3400" w:hanging="360"/>
      </w:pPr>
    </w:lvl>
    <w:lvl w:ilvl="4" w:tplc="0C090019" w:tentative="1">
      <w:start w:val="1"/>
      <w:numFmt w:val="lowerLetter"/>
      <w:lvlText w:val="%5."/>
      <w:lvlJc w:val="left"/>
      <w:pPr>
        <w:ind w:left="4120" w:hanging="360"/>
      </w:pPr>
    </w:lvl>
    <w:lvl w:ilvl="5" w:tplc="0C09001B" w:tentative="1">
      <w:start w:val="1"/>
      <w:numFmt w:val="lowerRoman"/>
      <w:lvlText w:val="%6."/>
      <w:lvlJc w:val="right"/>
      <w:pPr>
        <w:ind w:left="4840" w:hanging="180"/>
      </w:pPr>
    </w:lvl>
    <w:lvl w:ilvl="6" w:tplc="0C09000F" w:tentative="1">
      <w:start w:val="1"/>
      <w:numFmt w:val="decimal"/>
      <w:lvlText w:val="%7."/>
      <w:lvlJc w:val="left"/>
      <w:pPr>
        <w:ind w:left="5560" w:hanging="360"/>
      </w:pPr>
    </w:lvl>
    <w:lvl w:ilvl="7" w:tplc="0C090019" w:tentative="1">
      <w:start w:val="1"/>
      <w:numFmt w:val="lowerLetter"/>
      <w:lvlText w:val="%8."/>
      <w:lvlJc w:val="left"/>
      <w:pPr>
        <w:ind w:left="6280" w:hanging="360"/>
      </w:pPr>
    </w:lvl>
    <w:lvl w:ilvl="8" w:tplc="0C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9" w15:restartNumberingAfterBreak="0">
    <w:nsid w:val="10D439BC"/>
    <w:multiLevelType w:val="hybridMultilevel"/>
    <w:tmpl w:val="6532AECE"/>
    <w:lvl w:ilvl="0" w:tplc="9E36190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A080E4D8">
      <w:start w:val="1"/>
      <w:numFmt w:val="decimal"/>
      <w:lvlText w:val="%2."/>
      <w:lvlJc w:val="left"/>
      <w:pPr>
        <w:ind w:hanging="180"/>
      </w:pPr>
      <w:rPr>
        <w:rFonts w:ascii="Times New Roman" w:eastAsia="Times New Roman" w:hAnsi="Times New Roman" w:hint="default"/>
        <w:sz w:val="24"/>
        <w:szCs w:val="24"/>
      </w:rPr>
    </w:lvl>
    <w:lvl w:ilvl="2" w:tplc="D62617F2">
      <w:start w:val="1"/>
      <w:numFmt w:val="bullet"/>
      <w:lvlText w:val=""/>
      <w:lvlJc w:val="left"/>
      <w:pPr>
        <w:ind w:hanging="360"/>
      </w:pPr>
      <w:rPr>
        <w:rFonts w:ascii="BarCode" w:eastAsia="BarCode" w:hAnsi="BarCode" w:hint="default"/>
        <w:w w:val="92"/>
        <w:sz w:val="20"/>
        <w:szCs w:val="20"/>
      </w:rPr>
    </w:lvl>
    <w:lvl w:ilvl="3" w:tplc="E73A39B8">
      <w:start w:val="1"/>
      <w:numFmt w:val="bullet"/>
      <w:lvlText w:val="•"/>
      <w:lvlJc w:val="left"/>
      <w:rPr>
        <w:rFonts w:hint="default"/>
      </w:rPr>
    </w:lvl>
    <w:lvl w:ilvl="4" w:tplc="C9C4F59C">
      <w:start w:val="1"/>
      <w:numFmt w:val="bullet"/>
      <w:lvlText w:val="•"/>
      <w:lvlJc w:val="left"/>
      <w:rPr>
        <w:rFonts w:hint="default"/>
      </w:rPr>
    </w:lvl>
    <w:lvl w:ilvl="5" w:tplc="0CB60A16">
      <w:start w:val="1"/>
      <w:numFmt w:val="bullet"/>
      <w:lvlText w:val="•"/>
      <w:lvlJc w:val="left"/>
      <w:rPr>
        <w:rFonts w:hint="default"/>
      </w:rPr>
    </w:lvl>
    <w:lvl w:ilvl="6" w:tplc="3A9AAEC6">
      <w:start w:val="1"/>
      <w:numFmt w:val="bullet"/>
      <w:lvlText w:val="•"/>
      <w:lvlJc w:val="left"/>
      <w:rPr>
        <w:rFonts w:hint="default"/>
      </w:rPr>
    </w:lvl>
    <w:lvl w:ilvl="7" w:tplc="5434A71C">
      <w:start w:val="1"/>
      <w:numFmt w:val="bullet"/>
      <w:lvlText w:val="•"/>
      <w:lvlJc w:val="left"/>
      <w:rPr>
        <w:rFonts w:hint="default"/>
      </w:rPr>
    </w:lvl>
    <w:lvl w:ilvl="8" w:tplc="8E5A8F92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11AC20F7"/>
    <w:multiLevelType w:val="hybridMultilevel"/>
    <w:tmpl w:val="A6520D30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646474"/>
    <w:multiLevelType w:val="hybridMultilevel"/>
    <w:tmpl w:val="E37A41A0"/>
    <w:lvl w:ilvl="0" w:tplc="091CF2E6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212AAA68">
      <w:start w:val="1"/>
      <w:numFmt w:val="bullet"/>
      <w:lvlText w:val="•"/>
      <w:lvlJc w:val="left"/>
      <w:rPr>
        <w:rFonts w:hint="default"/>
      </w:rPr>
    </w:lvl>
    <w:lvl w:ilvl="2" w:tplc="0AD4BB12">
      <w:start w:val="1"/>
      <w:numFmt w:val="bullet"/>
      <w:lvlText w:val="•"/>
      <w:lvlJc w:val="left"/>
      <w:rPr>
        <w:rFonts w:hint="default"/>
      </w:rPr>
    </w:lvl>
    <w:lvl w:ilvl="3" w:tplc="487AFB74">
      <w:start w:val="1"/>
      <w:numFmt w:val="bullet"/>
      <w:lvlText w:val="•"/>
      <w:lvlJc w:val="left"/>
      <w:rPr>
        <w:rFonts w:hint="default"/>
      </w:rPr>
    </w:lvl>
    <w:lvl w:ilvl="4" w:tplc="290648A4">
      <w:start w:val="1"/>
      <w:numFmt w:val="bullet"/>
      <w:lvlText w:val="•"/>
      <w:lvlJc w:val="left"/>
      <w:rPr>
        <w:rFonts w:hint="default"/>
      </w:rPr>
    </w:lvl>
    <w:lvl w:ilvl="5" w:tplc="0AA01066">
      <w:start w:val="1"/>
      <w:numFmt w:val="bullet"/>
      <w:lvlText w:val="•"/>
      <w:lvlJc w:val="left"/>
      <w:rPr>
        <w:rFonts w:hint="default"/>
      </w:rPr>
    </w:lvl>
    <w:lvl w:ilvl="6" w:tplc="87A2B7A2">
      <w:start w:val="1"/>
      <w:numFmt w:val="bullet"/>
      <w:lvlText w:val="•"/>
      <w:lvlJc w:val="left"/>
      <w:rPr>
        <w:rFonts w:hint="default"/>
      </w:rPr>
    </w:lvl>
    <w:lvl w:ilvl="7" w:tplc="79FC5CFC">
      <w:start w:val="1"/>
      <w:numFmt w:val="bullet"/>
      <w:lvlText w:val="•"/>
      <w:lvlJc w:val="left"/>
      <w:rPr>
        <w:rFonts w:hint="default"/>
      </w:rPr>
    </w:lvl>
    <w:lvl w:ilvl="8" w:tplc="A23A227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179C7FCB"/>
    <w:multiLevelType w:val="hybridMultilevel"/>
    <w:tmpl w:val="C380A398"/>
    <w:lvl w:ilvl="0" w:tplc="B05AF71A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44FE2D3A">
      <w:start w:val="1"/>
      <w:numFmt w:val="bullet"/>
      <w:lvlText w:val="•"/>
      <w:lvlJc w:val="left"/>
      <w:rPr>
        <w:rFonts w:hint="default"/>
      </w:rPr>
    </w:lvl>
    <w:lvl w:ilvl="2" w:tplc="628C0B18">
      <w:start w:val="1"/>
      <w:numFmt w:val="bullet"/>
      <w:lvlText w:val="•"/>
      <w:lvlJc w:val="left"/>
      <w:rPr>
        <w:rFonts w:hint="default"/>
      </w:rPr>
    </w:lvl>
    <w:lvl w:ilvl="3" w:tplc="141259AA">
      <w:start w:val="1"/>
      <w:numFmt w:val="bullet"/>
      <w:lvlText w:val="•"/>
      <w:lvlJc w:val="left"/>
      <w:rPr>
        <w:rFonts w:hint="default"/>
      </w:rPr>
    </w:lvl>
    <w:lvl w:ilvl="4" w:tplc="6A829FE4">
      <w:start w:val="1"/>
      <w:numFmt w:val="bullet"/>
      <w:lvlText w:val="•"/>
      <w:lvlJc w:val="left"/>
      <w:rPr>
        <w:rFonts w:hint="default"/>
      </w:rPr>
    </w:lvl>
    <w:lvl w:ilvl="5" w:tplc="66B8F7E2">
      <w:start w:val="1"/>
      <w:numFmt w:val="bullet"/>
      <w:lvlText w:val="•"/>
      <w:lvlJc w:val="left"/>
      <w:rPr>
        <w:rFonts w:hint="default"/>
      </w:rPr>
    </w:lvl>
    <w:lvl w:ilvl="6" w:tplc="529C7C6E">
      <w:start w:val="1"/>
      <w:numFmt w:val="bullet"/>
      <w:lvlText w:val="•"/>
      <w:lvlJc w:val="left"/>
      <w:rPr>
        <w:rFonts w:hint="default"/>
      </w:rPr>
    </w:lvl>
    <w:lvl w:ilvl="7" w:tplc="01265E3E">
      <w:start w:val="1"/>
      <w:numFmt w:val="bullet"/>
      <w:lvlText w:val="•"/>
      <w:lvlJc w:val="left"/>
      <w:rPr>
        <w:rFonts w:hint="default"/>
      </w:rPr>
    </w:lvl>
    <w:lvl w:ilvl="8" w:tplc="E3B099EA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19870608"/>
    <w:multiLevelType w:val="hybridMultilevel"/>
    <w:tmpl w:val="3BC43DAC"/>
    <w:lvl w:ilvl="0" w:tplc="3CD41268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5C42BA0E">
      <w:start w:val="1"/>
      <w:numFmt w:val="bullet"/>
      <w:lvlText w:val="•"/>
      <w:lvlJc w:val="left"/>
      <w:rPr>
        <w:rFonts w:hint="default"/>
      </w:rPr>
    </w:lvl>
    <w:lvl w:ilvl="2" w:tplc="1D2204E8">
      <w:start w:val="1"/>
      <w:numFmt w:val="bullet"/>
      <w:lvlText w:val="•"/>
      <w:lvlJc w:val="left"/>
      <w:rPr>
        <w:rFonts w:hint="default"/>
      </w:rPr>
    </w:lvl>
    <w:lvl w:ilvl="3" w:tplc="96E8C3FA">
      <w:start w:val="1"/>
      <w:numFmt w:val="bullet"/>
      <w:lvlText w:val="•"/>
      <w:lvlJc w:val="left"/>
      <w:rPr>
        <w:rFonts w:hint="default"/>
      </w:rPr>
    </w:lvl>
    <w:lvl w:ilvl="4" w:tplc="F134F884">
      <w:start w:val="1"/>
      <w:numFmt w:val="bullet"/>
      <w:lvlText w:val="•"/>
      <w:lvlJc w:val="left"/>
      <w:rPr>
        <w:rFonts w:hint="default"/>
      </w:rPr>
    </w:lvl>
    <w:lvl w:ilvl="5" w:tplc="924253DE">
      <w:start w:val="1"/>
      <w:numFmt w:val="bullet"/>
      <w:lvlText w:val="•"/>
      <w:lvlJc w:val="left"/>
      <w:rPr>
        <w:rFonts w:hint="default"/>
      </w:rPr>
    </w:lvl>
    <w:lvl w:ilvl="6" w:tplc="E7E62838">
      <w:start w:val="1"/>
      <w:numFmt w:val="bullet"/>
      <w:lvlText w:val="•"/>
      <w:lvlJc w:val="left"/>
      <w:rPr>
        <w:rFonts w:hint="default"/>
      </w:rPr>
    </w:lvl>
    <w:lvl w:ilvl="7" w:tplc="72B652F6">
      <w:start w:val="1"/>
      <w:numFmt w:val="bullet"/>
      <w:lvlText w:val="•"/>
      <w:lvlJc w:val="left"/>
      <w:rPr>
        <w:rFonts w:hint="default"/>
      </w:rPr>
    </w:lvl>
    <w:lvl w:ilvl="8" w:tplc="407C4EC8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1D796360"/>
    <w:multiLevelType w:val="multilevel"/>
    <w:tmpl w:val="ACE8C54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F995AE4"/>
    <w:multiLevelType w:val="hybridMultilevel"/>
    <w:tmpl w:val="44F27790"/>
    <w:lvl w:ilvl="0" w:tplc="6B7A8762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21E245CE">
      <w:start w:val="1"/>
      <w:numFmt w:val="bullet"/>
      <w:lvlText w:val="•"/>
      <w:lvlJc w:val="left"/>
      <w:rPr>
        <w:rFonts w:hint="default"/>
      </w:rPr>
    </w:lvl>
    <w:lvl w:ilvl="2" w:tplc="45B2422A">
      <w:start w:val="1"/>
      <w:numFmt w:val="bullet"/>
      <w:lvlText w:val="•"/>
      <w:lvlJc w:val="left"/>
      <w:rPr>
        <w:rFonts w:hint="default"/>
      </w:rPr>
    </w:lvl>
    <w:lvl w:ilvl="3" w:tplc="A5CC1C92">
      <w:start w:val="1"/>
      <w:numFmt w:val="bullet"/>
      <w:lvlText w:val="•"/>
      <w:lvlJc w:val="left"/>
      <w:rPr>
        <w:rFonts w:hint="default"/>
      </w:rPr>
    </w:lvl>
    <w:lvl w:ilvl="4" w:tplc="6188F89E">
      <w:start w:val="1"/>
      <w:numFmt w:val="bullet"/>
      <w:lvlText w:val="•"/>
      <w:lvlJc w:val="left"/>
      <w:rPr>
        <w:rFonts w:hint="default"/>
      </w:rPr>
    </w:lvl>
    <w:lvl w:ilvl="5" w:tplc="4C56EE6A">
      <w:start w:val="1"/>
      <w:numFmt w:val="bullet"/>
      <w:lvlText w:val="•"/>
      <w:lvlJc w:val="left"/>
      <w:rPr>
        <w:rFonts w:hint="default"/>
      </w:rPr>
    </w:lvl>
    <w:lvl w:ilvl="6" w:tplc="07DAA508">
      <w:start w:val="1"/>
      <w:numFmt w:val="bullet"/>
      <w:lvlText w:val="•"/>
      <w:lvlJc w:val="left"/>
      <w:rPr>
        <w:rFonts w:hint="default"/>
      </w:rPr>
    </w:lvl>
    <w:lvl w:ilvl="7" w:tplc="CC542AD6">
      <w:start w:val="1"/>
      <w:numFmt w:val="bullet"/>
      <w:lvlText w:val="•"/>
      <w:lvlJc w:val="left"/>
      <w:rPr>
        <w:rFonts w:hint="default"/>
      </w:rPr>
    </w:lvl>
    <w:lvl w:ilvl="8" w:tplc="9DB008EA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245A4536"/>
    <w:multiLevelType w:val="hybridMultilevel"/>
    <w:tmpl w:val="B330B0BC"/>
    <w:lvl w:ilvl="0" w:tplc="8AF0877E">
      <w:start w:val="1"/>
      <w:numFmt w:val="bullet"/>
      <w:lvlText w:val=""/>
      <w:lvlJc w:val="left"/>
      <w:pPr>
        <w:ind w:hanging="360"/>
      </w:pPr>
      <w:rPr>
        <w:rFonts w:ascii="BarCode" w:eastAsia="BarCode" w:hAnsi="BarCode" w:hint="default"/>
        <w:w w:val="92"/>
        <w:sz w:val="24"/>
        <w:szCs w:val="24"/>
      </w:rPr>
    </w:lvl>
    <w:lvl w:ilvl="1" w:tplc="5838E704">
      <w:start w:val="1"/>
      <w:numFmt w:val="bullet"/>
      <w:lvlText w:val="•"/>
      <w:lvlJc w:val="left"/>
      <w:rPr>
        <w:rFonts w:hint="default"/>
      </w:rPr>
    </w:lvl>
    <w:lvl w:ilvl="2" w:tplc="3FFC2672">
      <w:start w:val="1"/>
      <w:numFmt w:val="bullet"/>
      <w:lvlText w:val="•"/>
      <w:lvlJc w:val="left"/>
      <w:rPr>
        <w:rFonts w:hint="default"/>
      </w:rPr>
    </w:lvl>
    <w:lvl w:ilvl="3" w:tplc="43FEE2D6">
      <w:start w:val="1"/>
      <w:numFmt w:val="bullet"/>
      <w:lvlText w:val="•"/>
      <w:lvlJc w:val="left"/>
      <w:rPr>
        <w:rFonts w:hint="default"/>
      </w:rPr>
    </w:lvl>
    <w:lvl w:ilvl="4" w:tplc="D0362EB4">
      <w:start w:val="1"/>
      <w:numFmt w:val="bullet"/>
      <w:lvlText w:val="•"/>
      <w:lvlJc w:val="left"/>
      <w:rPr>
        <w:rFonts w:hint="default"/>
      </w:rPr>
    </w:lvl>
    <w:lvl w:ilvl="5" w:tplc="348661FE">
      <w:start w:val="1"/>
      <w:numFmt w:val="bullet"/>
      <w:lvlText w:val="•"/>
      <w:lvlJc w:val="left"/>
      <w:rPr>
        <w:rFonts w:hint="default"/>
      </w:rPr>
    </w:lvl>
    <w:lvl w:ilvl="6" w:tplc="A3602F62">
      <w:start w:val="1"/>
      <w:numFmt w:val="bullet"/>
      <w:lvlText w:val="•"/>
      <w:lvlJc w:val="left"/>
      <w:rPr>
        <w:rFonts w:hint="default"/>
      </w:rPr>
    </w:lvl>
    <w:lvl w:ilvl="7" w:tplc="2BB4FD56">
      <w:start w:val="1"/>
      <w:numFmt w:val="bullet"/>
      <w:lvlText w:val="•"/>
      <w:lvlJc w:val="left"/>
      <w:rPr>
        <w:rFonts w:hint="default"/>
      </w:rPr>
    </w:lvl>
    <w:lvl w:ilvl="8" w:tplc="93129F5C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2661205A"/>
    <w:multiLevelType w:val="hybridMultilevel"/>
    <w:tmpl w:val="205E41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BA63FD"/>
    <w:multiLevelType w:val="hybridMultilevel"/>
    <w:tmpl w:val="57F8372C"/>
    <w:lvl w:ilvl="0" w:tplc="02CA7698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072EED3E">
      <w:start w:val="1"/>
      <w:numFmt w:val="bullet"/>
      <w:lvlText w:val="•"/>
      <w:lvlJc w:val="left"/>
      <w:rPr>
        <w:rFonts w:hint="default"/>
      </w:rPr>
    </w:lvl>
    <w:lvl w:ilvl="2" w:tplc="1B20E7B2">
      <w:start w:val="1"/>
      <w:numFmt w:val="bullet"/>
      <w:lvlText w:val="•"/>
      <w:lvlJc w:val="left"/>
      <w:rPr>
        <w:rFonts w:hint="default"/>
      </w:rPr>
    </w:lvl>
    <w:lvl w:ilvl="3" w:tplc="40B0042C">
      <w:start w:val="1"/>
      <w:numFmt w:val="bullet"/>
      <w:lvlText w:val="•"/>
      <w:lvlJc w:val="left"/>
      <w:rPr>
        <w:rFonts w:hint="default"/>
      </w:rPr>
    </w:lvl>
    <w:lvl w:ilvl="4" w:tplc="8024652C">
      <w:start w:val="1"/>
      <w:numFmt w:val="bullet"/>
      <w:lvlText w:val="•"/>
      <w:lvlJc w:val="left"/>
      <w:rPr>
        <w:rFonts w:hint="default"/>
      </w:rPr>
    </w:lvl>
    <w:lvl w:ilvl="5" w:tplc="B80C28B0">
      <w:start w:val="1"/>
      <w:numFmt w:val="bullet"/>
      <w:lvlText w:val="•"/>
      <w:lvlJc w:val="left"/>
      <w:rPr>
        <w:rFonts w:hint="default"/>
      </w:rPr>
    </w:lvl>
    <w:lvl w:ilvl="6" w:tplc="3A845966">
      <w:start w:val="1"/>
      <w:numFmt w:val="bullet"/>
      <w:lvlText w:val="•"/>
      <w:lvlJc w:val="left"/>
      <w:rPr>
        <w:rFonts w:hint="default"/>
      </w:rPr>
    </w:lvl>
    <w:lvl w:ilvl="7" w:tplc="30FA6A14">
      <w:start w:val="1"/>
      <w:numFmt w:val="bullet"/>
      <w:lvlText w:val="•"/>
      <w:lvlJc w:val="left"/>
      <w:rPr>
        <w:rFonts w:hint="default"/>
      </w:rPr>
    </w:lvl>
    <w:lvl w:ilvl="8" w:tplc="E39C85AA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2DDF0337"/>
    <w:multiLevelType w:val="hybridMultilevel"/>
    <w:tmpl w:val="1F6243C8"/>
    <w:lvl w:ilvl="0" w:tplc="E66406EE">
      <w:start w:val="2"/>
      <w:numFmt w:val="lowerLetter"/>
      <w:pStyle w:val="Bulletlevel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56ADD"/>
    <w:multiLevelType w:val="hybridMultilevel"/>
    <w:tmpl w:val="7C96F80E"/>
    <w:lvl w:ilvl="0" w:tplc="F1C6C4B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FAE3F84"/>
    <w:multiLevelType w:val="hybridMultilevel"/>
    <w:tmpl w:val="E7E4AE88"/>
    <w:lvl w:ilvl="0" w:tplc="0DDC0412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7E168078">
      <w:start w:val="1"/>
      <w:numFmt w:val="bullet"/>
      <w:lvlText w:val="•"/>
      <w:lvlJc w:val="left"/>
      <w:rPr>
        <w:rFonts w:hint="default"/>
      </w:rPr>
    </w:lvl>
    <w:lvl w:ilvl="2" w:tplc="E062CB94">
      <w:start w:val="1"/>
      <w:numFmt w:val="bullet"/>
      <w:lvlText w:val="•"/>
      <w:lvlJc w:val="left"/>
      <w:rPr>
        <w:rFonts w:hint="default"/>
      </w:rPr>
    </w:lvl>
    <w:lvl w:ilvl="3" w:tplc="A39C0C02">
      <w:start w:val="1"/>
      <w:numFmt w:val="bullet"/>
      <w:lvlText w:val="•"/>
      <w:lvlJc w:val="left"/>
      <w:rPr>
        <w:rFonts w:hint="default"/>
      </w:rPr>
    </w:lvl>
    <w:lvl w:ilvl="4" w:tplc="1B201224">
      <w:start w:val="1"/>
      <w:numFmt w:val="bullet"/>
      <w:lvlText w:val="•"/>
      <w:lvlJc w:val="left"/>
      <w:rPr>
        <w:rFonts w:hint="default"/>
      </w:rPr>
    </w:lvl>
    <w:lvl w:ilvl="5" w:tplc="6AF241CC">
      <w:start w:val="1"/>
      <w:numFmt w:val="bullet"/>
      <w:lvlText w:val="•"/>
      <w:lvlJc w:val="left"/>
      <w:rPr>
        <w:rFonts w:hint="default"/>
      </w:rPr>
    </w:lvl>
    <w:lvl w:ilvl="6" w:tplc="977287C2">
      <w:start w:val="1"/>
      <w:numFmt w:val="bullet"/>
      <w:lvlText w:val="•"/>
      <w:lvlJc w:val="left"/>
      <w:rPr>
        <w:rFonts w:hint="default"/>
      </w:rPr>
    </w:lvl>
    <w:lvl w:ilvl="7" w:tplc="8F10D6B6">
      <w:start w:val="1"/>
      <w:numFmt w:val="bullet"/>
      <w:lvlText w:val="•"/>
      <w:lvlJc w:val="left"/>
      <w:rPr>
        <w:rFonts w:hint="default"/>
      </w:rPr>
    </w:lvl>
    <w:lvl w:ilvl="8" w:tplc="AEC6625C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43375D81"/>
    <w:multiLevelType w:val="hybridMultilevel"/>
    <w:tmpl w:val="E5E06702"/>
    <w:lvl w:ilvl="0" w:tplc="1952CEA6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6EA2C194">
      <w:start w:val="1"/>
      <w:numFmt w:val="bullet"/>
      <w:lvlText w:val="•"/>
      <w:lvlJc w:val="left"/>
      <w:rPr>
        <w:rFonts w:hint="default"/>
      </w:rPr>
    </w:lvl>
    <w:lvl w:ilvl="2" w:tplc="CBE8FD1C">
      <w:start w:val="1"/>
      <w:numFmt w:val="bullet"/>
      <w:lvlText w:val="•"/>
      <w:lvlJc w:val="left"/>
      <w:rPr>
        <w:rFonts w:hint="default"/>
      </w:rPr>
    </w:lvl>
    <w:lvl w:ilvl="3" w:tplc="BCFE11D0">
      <w:start w:val="1"/>
      <w:numFmt w:val="bullet"/>
      <w:lvlText w:val="•"/>
      <w:lvlJc w:val="left"/>
      <w:rPr>
        <w:rFonts w:hint="default"/>
      </w:rPr>
    </w:lvl>
    <w:lvl w:ilvl="4" w:tplc="D94CCE78">
      <w:start w:val="1"/>
      <w:numFmt w:val="bullet"/>
      <w:lvlText w:val="•"/>
      <w:lvlJc w:val="left"/>
      <w:rPr>
        <w:rFonts w:hint="default"/>
      </w:rPr>
    </w:lvl>
    <w:lvl w:ilvl="5" w:tplc="732022A0">
      <w:start w:val="1"/>
      <w:numFmt w:val="bullet"/>
      <w:lvlText w:val="•"/>
      <w:lvlJc w:val="left"/>
      <w:rPr>
        <w:rFonts w:hint="default"/>
      </w:rPr>
    </w:lvl>
    <w:lvl w:ilvl="6" w:tplc="AB209178">
      <w:start w:val="1"/>
      <w:numFmt w:val="bullet"/>
      <w:lvlText w:val="•"/>
      <w:lvlJc w:val="left"/>
      <w:rPr>
        <w:rFonts w:hint="default"/>
      </w:rPr>
    </w:lvl>
    <w:lvl w:ilvl="7" w:tplc="115A2D44">
      <w:start w:val="1"/>
      <w:numFmt w:val="bullet"/>
      <w:lvlText w:val="•"/>
      <w:lvlJc w:val="left"/>
      <w:rPr>
        <w:rFonts w:hint="default"/>
      </w:rPr>
    </w:lvl>
    <w:lvl w:ilvl="8" w:tplc="0DC8358E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465577D1"/>
    <w:multiLevelType w:val="hybridMultilevel"/>
    <w:tmpl w:val="BF246B86"/>
    <w:lvl w:ilvl="0" w:tplc="9628F73E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A9E40E28">
      <w:start w:val="1"/>
      <w:numFmt w:val="bullet"/>
      <w:lvlText w:val="•"/>
      <w:lvlJc w:val="left"/>
      <w:rPr>
        <w:rFonts w:hint="default"/>
      </w:rPr>
    </w:lvl>
    <w:lvl w:ilvl="2" w:tplc="6A7A65AA">
      <w:start w:val="1"/>
      <w:numFmt w:val="bullet"/>
      <w:lvlText w:val="•"/>
      <w:lvlJc w:val="left"/>
      <w:rPr>
        <w:rFonts w:hint="default"/>
      </w:rPr>
    </w:lvl>
    <w:lvl w:ilvl="3" w:tplc="B1AA7944">
      <w:start w:val="1"/>
      <w:numFmt w:val="bullet"/>
      <w:lvlText w:val="•"/>
      <w:lvlJc w:val="left"/>
      <w:rPr>
        <w:rFonts w:hint="default"/>
      </w:rPr>
    </w:lvl>
    <w:lvl w:ilvl="4" w:tplc="CC8C9F98">
      <w:start w:val="1"/>
      <w:numFmt w:val="bullet"/>
      <w:lvlText w:val="•"/>
      <w:lvlJc w:val="left"/>
      <w:rPr>
        <w:rFonts w:hint="default"/>
      </w:rPr>
    </w:lvl>
    <w:lvl w:ilvl="5" w:tplc="23528628">
      <w:start w:val="1"/>
      <w:numFmt w:val="bullet"/>
      <w:lvlText w:val="•"/>
      <w:lvlJc w:val="left"/>
      <w:rPr>
        <w:rFonts w:hint="default"/>
      </w:rPr>
    </w:lvl>
    <w:lvl w:ilvl="6" w:tplc="3A3EDB00">
      <w:start w:val="1"/>
      <w:numFmt w:val="bullet"/>
      <w:lvlText w:val="•"/>
      <w:lvlJc w:val="left"/>
      <w:rPr>
        <w:rFonts w:hint="default"/>
      </w:rPr>
    </w:lvl>
    <w:lvl w:ilvl="7" w:tplc="3BE04F0E">
      <w:start w:val="1"/>
      <w:numFmt w:val="bullet"/>
      <w:lvlText w:val="•"/>
      <w:lvlJc w:val="left"/>
      <w:rPr>
        <w:rFonts w:hint="default"/>
      </w:rPr>
    </w:lvl>
    <w:lvl w:ilvl="8" w:tplc="1F322F30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4BA81E68"/>
    <w:multiLevelType w:val="hybridMultilevel"/>
    <w:tmpl w:val="7C96F80E"/>
    <w:lvl w:ilvl="0" w:tplc="F1C6C4B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BF23836"/>
    <w:multiLevelType w:val="multilevel"/>
    <w:tmpl w:val="341ECD14"/>
    <w:styleLink w:val="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" w15:restartNumberingAfterBreak="0">
    <w:nsid w:val="54B142A9"/>
    <w:multiLevelType w:val="hybridMultilevel"/>
    <w:tmpl w:val="FE2220A0"/>
    <w:lvl w:ilvl="0" w:tplc="0784BDB0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7D2C8860">
      <w:start w:val="1"/>
      <w:numFmt w:val="bullet"/>
      <w:lvlText w:val="•"/>
      <w:lvlJc w:val="left"/>
      <w:rPr>
        <w:rFonts w:hint="default"/>
      </w:rPr>
    </w:lvl>
    <w:lvl w:ilvl="2" w:tplc="495A6802">
      <w:start w:val="1"/>
      <w:numFmt w:val="bullet"/>
      <w:lvlText w:val="•"/>
      <w:lvlJc w:val="left"/>
      <w:rPr>
        <w:rFonts w:hint="default"/>
      </w:rPr>
    </w:lvl>
    <w:lvl w:ilvl="3" w:tplc="7D48A1B2">
      <w:start w:val="1"/>
      <w:numFmt w:val="bullet"/>
      <w:lvlText w:val="•"/>
      <w:lvlJc w:val="left"/>
      <w:rPr>
        <w:rFonts w:hint="default"/>
      </w:rPr>
    </w:lvl>
    <w:lvl w:ilvl="4" w:tplc="C884E2C0">
      <w:start w:val="1"/>
      <w:numFmt w:val="bullet"/>
      <w:lvlText w:val="•"/>
      <w:lvlJc w:val="left"/>
      <w:rPr>
        <w:rFonts w:hint="default"/>
      </w:rPr>
    </w:lvl>
    <w:lvl w:ilvl="5" w:tplc="7D965E60">
      <w:start w:val="1"/>
      <w:numFmt w:val="bullet"/>
      <w:lvlText w:val="•"/>
      <w:lvlJc w:val="left"/>
      <w:rPr>
        <w:rFonts w:hint="default"/>
      </w:rPr>
    </w:lvl>
    <w:lvl w:ilvl="6" w:tplc="22B6E60E">
      <w:start w:val="1"/>
      <w:numFmt w:val="bullet"/>
      <w:lvlText w:val="•"/>
      <w:lvlJc w:val="left"/>
      <w:rPr>
        <w:rFonts w:hint="default"/>
      </w:rPr>
    </w:lvl>
    <w:lvl w:ilvl="7" w:tplc="42DC7372">
      <w:start w:val="1"/>
      <w:numFmt w:val="bullet"/>
      <w:lvlText w:val="•"/>
      <w:lvlJc w:val="left"/>
      <w:rPr>
        <w:rFonts w:hint="default"/>
      </w:rPr>
    </w:lvl>
    <w:lvl w:ilvl="8" w:tplc="474EE490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588069DE"/>
    <w:multiLevelType w:val="hybridMultilevel"/>
    <w:tmpl w:val="ADDC65FA"/>
    <w:lvl w:ilvl="0" w:tplc="A1BAF5F8">
      <w:start w:val="9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2BB8C1B0">
      <w:start w:val="4"/>
      <w:numFmt w:val="decimal"/>
      <w:lvlText w:val="%2)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2" w:tplc="15A8182C">
      <w:start w:val="1"/>
      <w:numFmt w:val="decimal"/>
      <w:lvlText w:val="%3."/>
      <w:lvlJc w:val="left"/>
      <w:pPr>
        <w:ind w:hanging="240"/>
      </w:pPr>
      <w:rPr>
        <w:rFonts w:ascii="Times New Roman" w:eastAsia="Times New Roman" w:hAnsi="Times New Roman" w:hint="default"/>
        <w:sz w:val="24"/>
        <w:szCs w:val="24"/>
      </w:rPr>
    </w:lvl>
    <w:lvl w:ilvl="3" w:tplc="A68CBE9A">
      <w:start w:val="1"/>
      <w:numFmt w:val="bullet"/>
      <w:lvlText w:val="•"/>
      <w:lvlJc w:val="left"/>
      <w:rPr>
        <w:rFonts w:hint="default"/>
      </w:rPr>
    </w:lvl>
    <w:lvl w:ilvl="4" w:tplc="96ACC2CA">
      <w:start w:val="1"/>
      <w:numFmt w:val="bullet"/>
      <w:lvlText w:val="•"/>
      <w:lvlJc w:val="left"/>
      <w:rPr>
        <w:rFonts w:hint="default"/>
      </w:rPr>
    </w:lvl>
    <w:lvl w:ilvl="5" w:tplc="4180450A">
      <w:start w:val="1"/>
      <w:numFmt w:val="bullet"/>
      <w:lvlText w:val="•"/>
      <w:lvlJc w:val="left"/>
      <w:rPr>
        <w:rFonts w:hint="default"/>
      </w:rPr>
    </w:lvl>
    <w:lvl w:ilvl="6" w:tplc="0CA6A23C">
      <w:start w:val="1"/>
      <w:numFmt w:val="bullet"/>
      <w:lvlText w:val="•"/>
      <w:lvlJc w:val="left"/>
      <w:rPr>
        <w:rFonts w:hint="default"/>
      </w:rPr>
    </w:lvl>
    <w:lvl w:ilvl="7" w:tplc="62A61336">
      <w:start w:val="1"/>
      <w:numFmt w:val="bullet"/>
      <w:lvlText w:val="•"/>
      <w:lvlJc w:val="left"/>
      <w:rPr>
        <w:rFonts w:hint="default"/>
      </w:rPr>
    </w:lvl>
    <w:lvl w:ilvl="8" w:tplc="84BA5852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5F725B93"/>
    <w:multiLevelType w:val="hybridMultilevel"/>
    <w:tmpl w:val="D9983416"/>
    <w:lvl w:ilvl="0" w:tplc="AFA247D0">
      <w:start w:val="1"/>
      <w:numFmt w:val="lowerLetter"/>
      <w:lvlText w:val="%1."/>
      <w:lvlJc w:val="left"/>
      <w:pPr>
        <w:ind w:hanging="224"/>
      </w:pPr>
      <w:rPr>
        <w:rFonts w:ascii="Arial" w:eastAsia="Arial" w:hAnsi="Arial" w:hint="default"/>
        <w:b/>
        <w:sz w:val="20"/>
        <w:szCs w:val="20"/>
      </w:rPr>
    </w:lvl>
    <w:lvl w:ilvl="1" w:tplc="C6D8CB7E">
      <w:start w:val="1"/>
      <w:numFmt w:val="bullet"/>
      <w:lvlText w:val="•"/>
      <w:lvlJc w:val="left"/>
      <w:rPr>
        <w:rFonts w:hint="default"/>
      </w:rPr>
    </w:lvl>
    <w:lvl w:ilvl="2" w:tplc="259A09CC">
      <w:start w:val="1"/>
      <w:numFmt w:val="bullet"/>
      <w:lvlText w:val="•"/>
      <w:lvlJc w:val="left"/>
      <w:rPr>
        <w:rFonts w:hint="default"/>
      </w:rPr>
    </w:lvl>
    <w:lvl w:ilvl="3" w:tplc="45B6C1B0">
      <w:start w:val="1"/>
      <w:numFmt w:val="bullet"/>
      <w:lvlText w:val="•"/>
      <w:lvlJc w:val="left"/>
      <w:rPr>
        <w:rFonts w:hint="default"/>
      </w:rPr>
    </w:lvl>
    <w:lvl w:ilvl="4" w:tplc="28C09B46">
      <w:start w:val="1"/>
      <w:numFmt w:val="bullet"/>
      <w:lvlText w:val="•"/>
      <w:lvlJc w:val="left"/>
      <w:rPr>
        <w:rFonts w:hint="default"/>
      </w:rPr>
    </w:lvl>
    <w:lvl w:ilvl="5" w:tplc="3D2E747E">
      <w:start w:val="1"/>
      <w:numFmt w:val="bullet"/>
      <w:lvlText w:val="•"/>
      <w:lvlJc w:val="left"/>
      <w:rPr>
        <w:rFonts w:hint="default"/>
      </w:rPr>
    </w:lvl>
    <w:lvl w:ilvl="6" w:tplc="60004F82">
      <w:start w:val="1"/>
      <w:numFmt w:val="bullet"/>
      <w:lvlText w:val="•"/>
      <w:lvlJc w:val="left"/>
      <w:rPr>
        <w:rFonts w:hint="default"/>
      </w:rPr>
    </w:lvl>
    <w:lvl w:ilvl="7" w:tplc="B656ACAC">
      <w:start w:val="1"/>
      <w:numFmt w:val="bullet"/>
      <w:lvlText w:val="•"/>
      <w:lvlJc w:val="left"/>
      <w:rPr>
        <w:rFonts w:hint="default"/>
      </w:rPr>
    </w:lvl>
    <w:lvl w:ilvl="8" w:tplc="AE547814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67D06C14"/>
    <w:multiLevelType w:val="hybridMultilevel"/>
    <w:tmpl w:val="0FC8D46C"/>
    <w:lvl w:ilvl="0" w:tplc="EEEECBC6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F3F811CE">
      <w:start w:val="1"/>
      <w:numFmt w:val="bullet"/>
      <w:lvlText w:val="•"/>
      <w:lvlJc w:val="left"/>
      <w:rPr>
        <w:rFonts w:hint="default"/>
      </w:rPr>
    </w:lvl>
    <w:lvl w:ilvl="2" w:tplc="58D2F63E">
      <w:start w:val="1"/>
      <w:numFmt w:val="bullet"/>
      <w:lvlText w:val="•"/>
      <w:lvlJc w:val="left"/>
      <w:rPr>
        <w:rFonts w:hint="default"/>
      </w:rPr>
    </w:lvl>
    <w:lvl w:ilvl="3" w:tplc="48344CA4">
      <w:start w:val="1"/>
      <w:numFmt w:val="bullet"/>
      <w:lvlText w:val="•"/>
      <w:lvlJc w:val="left"/>
      <w:rPr>
        <w:rFonts w:hint="default"/>
      </w:rPr>
    </w:lvl>
    <w:lvl w:ilvl="4" w:tplc="890062CA">
      <w:start w:val="1"/>
      <w:numFmt w:val="bullet"/>
      <w:lvlText w:val="•"/>
      <w:lvlJc w:val="left"/>
      <w:rPr>
        <w:rFonts w:hint="default"/>
      </w:rPr>
    </w:lvl>
    <w:lvl w:ilvl="5" w:tplc="5CDE1490">
      <w:start w:val="1"/>
      <w:numFmt w:val="bullet"/>
      <w:lvlText w:val="•"/>
      <w:lvlJc w:val="left"/>
      <w:rPr>
        <w:rFonts w:hint="default"/>
      </w:rPr>
    </w:lvl>
    <w:lvl w:ilvl="6" w:tplc="4ADE978A">
      <w:start w:val="1"/>
      <w:numFmt w:val="bullet"/>
      <w:lvlText w:val="•"/>
      <w:lvlJc w:val="left"/>
      <w:rPr>
        <w:rFonts w:hint="default"/>
      </w:rPr>
    </w:lvl>
    <w:lvl w:ilvl="7" w:tplc="05527138">
      <w:start w:val="1"/>
      <w:numFmt w:val="bullet"/>
      <w:lvlText w:val="•"/>
      <w:lvlJc w:val="left"/>
      <w:rPr>
        <w:rFonts w:hint="default"/>
      </w:rPr>
    </w:lvl>
    <w:lvl w:ilvl="8" w:tplc="FC54E186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6A353E94"/>
    <w:multiLevelType w:val="hybridMultilevel"/>
    <w:tmpl w:val="0090123C"/>
    <w:lvl w:ilvl="0" w:tplc="F1C6C4B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C182C84"/>
    <w:multiLevelType w:val="hybridMultilevel"/>
    <w:tmpl w:val="FB1873A2"/>
    <w:lvl w:ilvl="0" w:tplc="9C920EB4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67DE3D0A">
      <w:start w:val="1"/>
      <w:numFmt w:val="bullet"/>
      <w:lvlText w:val="•"/>
      <w:lvlJc w:val="left"/>
      <w:rPr>
        <w:rFonts w:hint="default"/>
      </w:rPr>
    </w:lvl>
    <w:lvl w:ilvl="2" w:tplc="069E14F4">
      <w:start w:val="1"/>
      <w:numFmt w:val="bullet"/>
      <w:lvlText w:val="•"/>
      <w:lvlJc w:val="left"/>
      <w:rPr>
        <w:rFonts w:hint="default"/>
      </w:rPr>
    </w:lvl>
    <w:lvl w:ilvl="3" w:tplc="23FCEC7C">
      <w:start w:val="1"/>
      <w:numFmt w:val="bullet"/>
      <w:lvlText w:val="•"/>
      <w:lvlJc w:val="left"/>
      <w:rPr>
        <w:rFonts w:hint="default"/>
      </w:rPr>
    </w:lvl>
    <w:lvl w:ilvl="4" w:tplc="F3C0AF30">
      <w:start w:val="1"/>
      <w:numFmt w:val="bullet"/>
      <w:lvlText w:val="•"/>
      <w:lvlJc w:val="left"/>
      <w:rPr>
        <w:rFonts w:hint="default"/>
      </w:rPr>
    </w:lvl>
    <w:lvl w:ilvl="5" w:tplc="7B34F08E">
      <w:start w:val="1"/>
      <w:numFmt w:val="bullet"/>
      <w:lvlText w:val="•"/>
      <w:lvlJc w:val="left"/>
      <w:rPr>
        <w:rFonts w:hint="default"/>
      </w:rPr>
    </w:lvl>
    <w:lvl w:ilvl="6" w:tplc="337200D2">
      <w:start w:val="1"/>
      <w:numFmt w:val="bullet"/>
      <w:lvlText w:val="•"/>
      <w:lvlJc w:val="left"/>
      <w:rPr>
        <w:rFonts w:hint="default"/>
      </w:rPr>
    </w:lvl>
    <w:lvl w:ilvl="7" w:tplc="D904EBDE">
      <w:start w:val="1"/>
      <w:numFmt w:val="bullet"/>
      <w:lvlText w:val="•"/>
      <w:lvlJc w:val="left"/>
      <w:rPr>
        <w:rFonts w:hint="default"/>
      </w:rPr>
    </w:lvl>
    <w:lvl w:ilvl="8" w:tplc="67EADF04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76875896"/>
    <w:multiLevelType w:val="hybridMultilevel"/>
    <w:tmpl w:val="846EE8C8"/>
    <w:lvl w:ilvl="0" w:tplc="002A8C9E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238E576C">
      <w:start w:val="1"/>
      <w:numFmt w:val="bullet"/>
      <w:lvlText w:val="•"/>
      <w:lvlJc w:val="left"/>
      <w:rPr>
        <w:rFonts w:hint="default"/>
      </w:rPr>
    </w:lvl>
    <w:lvl w:ilvl="2" w:tplc="4846FF88">
      <w:start w:val="1"/>
      <w:numFmt w:val="bullet"/>
      <w:lvlText w:val="•"/>
      <w:lvlJc w:val="left"/>
      <w:rPr>
        <w:rFonts w:hint="default"/>
      </w:rPr>
    </w:lvl>
    <w:lvl w:ilvl="3" w:tplc="BDEC9E46">
      <w:start w:val="1"/>
      <w:numFmt w:val="bullet"/>
      <w:lvlText w:val="•"/>
      <w:lvlJc w:val="left"/>
      <w:rPr>
        <w:rFonts w:hint="default"/>
      </w:rPr>
    </w:lvl>
    <w:lvl w:ilvl="4" w:tplc="6C48805C">
      <w:start w:val="1"/>
      <w:numFmt w:val="bullet"/>
      <w:lvlText w:val="•"/>
      <w:lvlJc w:val="left"/>
      <w:rPr>
        <w:rFonts w:hint="default"/>
      </w:rPr>
    </w:lvl>
    <w:lvl w:ilvl="5" w:tplc="B6405542">
      <w:start w:val="1"/>
      <w:numFmt w:val="bullet"/>
      <w:lvlText w:val="•"/>
      <w:lvlJc w:val="left"/>
      <w:rPr>
        <w:rFonts w:hint="default"/>
      </w:rPr>
    </w:lvl>
    <w:lvl w:ilvl="6" w:tplc="353E0B6A">
      <w:start w:val="1"/>
      <w:numFmt w:val="bullet"/>
      <w:lvlText w:val="•"/>
      <w:lvlJc w:val="left"/>
      <w:rPr>
        <w:rFonts w:hint="default"/>
      </w:rPr>
    </w:lvl>
    <w:lvl w:ilvl="7" w:tplc="546C46DA">
      <w:start w:val="1"/>
      <w:numFmt w:val="bullet"/>
      <w:lvlText w:val="•"/>
      <w:lvlJc w:val="left"/>
      <w:rPr>
        <w:rFonts w:hint="default"/>
      </w:rPr>
    </w:lvl>
    <w:lvl w:ilvl="8" w:tplc="9AFA11B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7EFD1252"/>
    <w:multiLevelType w:val="hybridMultilevel"/>
    <w:tmpl w:val="4C12ADBA"/>
    <w:lvl w:ilvl="0" w:tplc="0C090011">
      <w:start w:val="1"/>
      <w:numFmt w:val="decimal"/>
      <w:lvlText w:val="%1)"/>
      <w:lvlJc w:val="left"/>
      <w:pPr>
        <w:ind w:hanging="360"/>
      </w:pPr>
      <w:rPr>
        <w:rFonts w:hint="default"/>
        <w:sz w:val="20"/>
        <w:szCs w:val="20"/>
      </w:rPr>
    </w:lvl>
    <w:lvl w:ilvl="1" w:tplc="2BB8C1B0">
      <w:start w:val="4"/>
      <w:numFmt w:val="decimal"/>
      <w:lvlText w:val="%2)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2" w:tplc="15A8182C">
      <w:start w:val="1"/>
      <w:numFmt w:val="decimal"/>
      <w:lvlText w:val="%3."/>
      <w:lvlJc w:val="left"/>
      <w:pPr>
        <w:ind w:hanging="240"/>
      </w:pPr>
      <w:rPr>
        <w:rFonts w:ascii="Times New Roman" w:eastAsia="Times New Roman" w:hAnsi="Times New Roman" w:hint="default"/>
        <w:sz w:val="24"/>
        <w:szCs w:val="24"/>
      </w:rPr>
    </w:lvl>
    <w:lvl w:ilvl="3" w:tplc="A68CBE9A">
      <w:start w:val="1"/>
      <w:numFmt w:val="bullet"/>
      <w:lvlText w:val="•"/>
      <w:lvlJc w:val="left"/>
      <w:rPr>
        <w:rFonts w:hint="default"/>
      </w:rPr>
    </w:lvl>
    <w:lvl w:ilvl="4" w:tplc="96ACC2CA">
      <w:start w:val="1"/>
      <w:numFmt w:val="bullet"/>
      <w:lvlText w:val="•"/>
      <w:lvlJc w:val="left"/>
      <w:rPr>
        <w:rFonts w:hint="default"/>
      </w:rPr>
    </w:lvl>
    <w:lvl w:ilvl="5" w:tplc="4180450A">
      <w:start w:val="1"/>
      <w:numFmt w:val="bullet"/>
      <w:lvlText w:val="•"/>
      <w:lvlJc w:val="left"/>
      <w:rPr>
        <w:rFonts w:hint="default"/>
      </w:rPr>
    </w:lvl>
    <w:lvl w:ilvl="6" w:tplc="0CA6A23C">
      <w:start w:val="1"/>
      <w:numFmt w:val="bullet"/>
      <w:lvlText w:val="•"/>
      <w:lvlJc w:val="left"/>
      <w:rPr>
        <w:rFonts w:hint="default"/>
      </w:rPr>
    </w:lvl>
    <w:lvl w:ilvl="7" w:tplc="62A61336">
      <w:start w:val="1"/>
      <w:numFmt w:val="bullet"/>
      <w:lvlText w:val="•"/>
      <w:lvlJc w:val="left"/>
      <w:rPr>
        <w:rFonts w:hint="default"/>
      </w:rPr>
    </w:lvl>
    <w:lvl w:ilvl="8" w:tplc="84BA5852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7FE12819"/>
    <w:multiLevelType w:val="hybridMultilevel"/>
    <w:tmpl w:val="EBD26D9E"/>
    <w:lvl w:ilvl="0" w:tplc="A19EB278">
      <w:start w:val="1"/>
      <w:numFmt w:val="lowerLetter"/>
      <w:lvlText w:val="%1."/>
      <w:lvlJc w:val="left"/>
      <w:pPr>
        <w:ind w:hanging="360"/>
      </w:pPr>
      <w:rPr>
        <w:rFonts w:ascii="Arial" w:eastAsia="Arial" w:hAnsi="Arial" w:hint="default"/>
        <w:sz w:val="20"/>
        <w:szCs w:val="20"/>
      </w:rPr>
    </w:lvl>
    <w:lvl w:ilvl="1" w:tplc="2D685EF2">
      <w:start w:val="1"/>
      <w:numFmt w:val="bullet"/>
      <w:lvlText w:val="•"/>
      <w:lvlJc w:val="left"/>
      <w:rPr>
        <w:rFonts w:hint="default"/>
      </w:rPr>
    </w:lvl>
    <w:lvl w:ilvl="2" w:tplc="BC86F69E">
      <w:start w:val="1"/>
      <w:numFmt w:val="bullet"/>
      <w:lvlText w:val="•"/>
      <w:lvlJc w:val="left"/>
      <w:rPr>
        <w:rFonts w:hint="default"/>
      </w:rPr>
    </w:lvl>
    <w:lvl w:ilvl="3" w:tplc="A53A34FC">
      <w:start w:val="1"/>
      <w:numFmt w:val="bullet"/>
      <w:lvlText w:val="•"/>
      <w:lvlJc w:val="left"/>
      <w:rPr>
        <w:rFonts w:hint="default"/>
      </w:rPr>
    </w:lvl>
    <w:lvl w:ilvl="4" w:tplc="2626D52A">
      <w:start w:val="1"/>
      <w:numFmt w:val="bullet"/>
      <w:lvlText w:val="•"/>
      <w:lvlJc w:val="left"/>
      <w:rPr>
        <w:rFonts w:hint="default"/>
      </w:rPr>
    </w:lvl>
    <w:lvl w:ilvl="5" w:tplc="591E68AA">
      <w:start w:val="1"/>
      <w:numFmt w:val="bullet"/>
      <w:lvlText w:val="•"/>
      <w:lvlJc w:val="left"/>
      <w:rPr>
        <w:rFonts w:hint="default"/>
      </w:rPr>
    </w:lvl>
    <w:lvl w:ilvl="6" w:tplc="D804AC64">
      <w:start w:val="1"/>
      <w:numFmt w:val="bullet"/>
      <w:lvlText w:val="•"/>
      <w:lvlJc w:val="left"/>
      <w:rPr>
        <w:rFonts w:hint="default"/>
      </w:rPr>
    </w:lvl>
    <w:lvl w:ilvl="7" w:tplc="081ED0B4">
      <w:start w:val="1"/>
      <w:numFmt w:val="bullet"/>
      <w:lvlText w:val="•"/>
      <w:lvlJc w:val="left"/>
      <w:rPr>
        <w:rFonts w:hint="default"/>
      </w:rPr>
    </w:lvl>
    <w:lvl w:ilvl="8" w:tplc="0E02D8D8">
      <w:start w:val="1"/>
      <w:numFmt w:val="bullet"/>
      <w:lvlText w:val="•"/>
      <w:lvlJc w:val="left"/>
      <w:rPr>
        <w:rFonts w:hint="default"/>
      </w:rPr>
    </w:lvl>
  </w:abstractNum>
  <w:num w:numId="1">
    <w:abstractNumId w:val="35"/>
  </w:num>
  <w:num w:numId="2">
    <w:abstractNumId w:val="24"/>
  </w:num>
  <w:num w:numId="3">
    <w:abstractNumId w:val="30"/>
  </w:num>
  <w:num w:numId="4">
    <w:abstractNumId w:val="22"/>
  </w:num>
  <w:num w:numId="5">
    <w:abstractNumId w:val="32"/>
  </w:num>
  <w:num w:numId="6">
    <w:abstractNumId w:val="16"/>
  </w:num>
  <w:num w:numId="7">
    <w:abstractNumId w:val="19"/>
  </w:num>
  <w:num w:numId="8">
    <w:abstractNumId w:val="13"/>
  </w:num>
  <w:num w:numId="9">
    <w:abstractNumId w:val="7"/>
  </w:num>
  <w:num w:numId="10">
    <w:abstractNumId w:val="5"/>
  </w:num>
  <w:num w:numId="11">
    <w:abstractNumId w:val="33"/>
  </w:num>
  <w:num w:numId="12">
    <w:abstractNumId w:val="12"/>
  </w:num>
  <w:num w:numId="13">
    <w:abstractNumId w:val="23"/>
  </w:num>
  <w:num w:numId="14">
    <w:abstractNumId w:val="4"/>
  </w:num>
  <w:num w:numId="15">
    <w:abstractNumId w:val="27"/>
  </w:num>
  <w:num w:numId="16">
    <w:abstractNumId w:val="6"/>
  </w:num>
  <w:num w:numId="17">
    <w:abstractNumId w:val="14"/>
  </w:num>
  <w:num w:numId="18">
    <w:abstractNumId w:val="28"/>
  </w:num>
  <w:num w:numId="19">
    <w:abstractNumId w:val="29"/>
  </w:num>
  <w:num w:numId="20">
    <w:abstractNumId w:val="9"/>
  </w:num>
  <w:num w:numId="21">
    <w:abstractNumId w:val="17"/>
  </w:num>
  <w:num w:numId="22">
    <w:abstractNumId w:val="8"/>
  </w:num>
  <w:num w:numId="23">
    <w:abstractNumId w:val="10"/>
  </w:num>
  <w:num w:numId="24">
    <w:abstractNumId w:val="34"/>
  </w:num>
  <w:num w:numId="25">
    <w:abstractNumId w:val="0"/>
  </w:num>
  <w:num w:numId="26">
    <w:abstractNumId w:val="1"/>
  </w:num>
  <w:num w:numId="27">
    <w:abstractNumId w:val="2"/>
  </w:num>
  <w:num w:numId="28">
    <w:abstractNumId w:val="3"/>
  </w:num>
  <w:num w:numId="29">
    <w:abstractNumId w:val="21"/>
  </w:num>
  <w:num w:numId="30">
    <w:abstractNumId w:val="25"/>
  </w:num>
  <w:num w:numId="31">
    <w:abstractNumId w:val="31"/>
  </w:num>
  <w:num w:numId="32">
    <w:abstractNumId w:val="1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11"/>
  </w:num>
  <w:num w:numId="34">
    <w:abstractNumId w:val="15"/>
  </w:num>
  <w:num w:numId="35">
    <w:abstractNumId w:val="1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15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20"/>
  </w:num>
  <w:num w:numId="38">
    <w:abstractNumId w:val="1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9">
    <w:abstractNumId w:val="15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0">
    <w:abstractNumId w:val="1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1">
    <w:abstractNumId w:val="15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2">
    <w:abstractNumId w:val="15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3">
    <w:abstractNumId w:val="15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color w:val="auto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26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45">
    <w:abstractNumId w:val="1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15"/>
    <w:rsid w:val="00010A96"/>
    <w:rsid w:val="00026E11"/>
    <w:rsid w:val="00083F2E"/>
    <w:rsid w:val="00107187"/>
    <w:rsid w:val="00151EBB"/>
    <w:rsid w:val="00176F7E"/>
    <w:rsid w:val="00184C43"/>
    <w:rsid w:val="001D326A"/>
    <w:rsid w:val="002508D8"/>
    <w:rsid w:val="002622FE"/>
    <w:rsid w:val="00282676"/>
    <w:rsid w:val="0029020E"/>
    <w:rsid w:val="002C3054"/>
    <w:rsid w:val="002D12A3"/>
    <w:rsid w:val="002E496F"/>
    <w:rsid w:val="003274BF"/>
    <w:rsid w:val="003374EE"/>
    <w:rsid w:val="00370B82"/>
    <w:rsid w:val="004112E7"/>
    <w:rsid w:val="00432A1A"/>
    <w:rsid w:val="004643CD"/>
    <w:rsid w:val="004B2466"/>
    <w:rsid w:val="004B636B"/>
    <w:rsid w:val="004F7074"/>
    <w:rsid w:val="00595EA5"/>
    <w:rsid w:val="00610F30"/>
    <w:rsid w:val="00654F8D"/>
    <w:rsid w:val="00676207"/>
    <w:rsid w:val="007026B1"/>
    <w:rsid w:val="00703A96"/>
    <w:rsid w:val="00721F0B"/>
    <w:rsid w:val="00731171"/>
    <w:rsid w:val="00734C3E"/>
    <w:rsid w:val="00754228"/>
    <w:rsid w:val="00757367"/>
    <w:rsid w:val="007B008C"/>
    <w:rsid w:val="007C4752"/>
    <w:rsid w:val="007E1496"/>
    <w:rsid w:val="00846A84"/>
    <w:rsid w:val="009278A8"/>
    <w:rsid w:val="00993E1F"/>
    <w:rsid w:val="009969D8"/>
    <w:rsid w:val="009B40FA"/>
    <w:rsid w:val="00A0076C"/>
    <w:rsid w:val="00A02EEF"/>
    <w:rsid w:val="00A65B5D"/>
    <w:rsid w:val="00A70097"/>
    <w:rsid w:val="00A82815"/>
    <w:rsid w:val="00A85477"/>
    <w:rsid w:val="00AA13F3"/>
    <w:rsid w:val="00AE4431"/>
    <w:rsid w:val="00B1394B"/>
    <w:rsid w:val="00B15924"/>
    <w:rsid w:val="00B244A9"/>
    <w:rsid w:val="00B31D3E"/>
    <w:rsid w:val="00B933A7"/>
    <w:rsid w:val="00BE3CB4"/>
    <w:rsid w:val="00C474CC"/>
    <w:rsid w:val="00D21CBC"/>
    <w:rsid w:val="00E163F0"/>
    <w:rsid w:val="00E4356A"/>
    <w:rsid w:val="00E444B6"/>
    <w:rsid w:val="00E83E6C"/>
    <w:rsid w:val="00EE542E"/>
    <w:rsid w:val="00F37F01"/>
    <w:rsid w:val="00F5624A"/>
    <w:rsid w:val="00F70C05"/>
    <w:rsid w:val="00F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FECF9"/>
  <w15:docId w15:val="{CA45079D-7790-450F-9E92-0447F542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80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80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820"/>
      <w:outlineLvl w:val="3"/>
    </w:pPr>
    <w:rPr>
      <w:rFonts w:ascii="Calibri" w:eastAsia="Calibri" w:hAnsi="Calibri"/>
      <w:sz w:val="24"/>
      <w:szCs w:val="24"/>
    </w:rPr>
  </w:style>
  <w:style w:type="paragraph" w:styleId="Heading5">
    <w:name w:val="heading 5"/>
    <w:basedOn w:val="Normal"/>
    <w:uiPriority w:val="1"/>
    <w:qFormat/>
    <w:pPr>
      <w:ind w:left="160"/>
      <w:outlineLvl w:val="4"/>
    </w:pPr>
    <w:rPr>
      <w:rFonts w:ascii="Arial" w:eastAsia="Arial" w:hAnsi="Arial"/>
      <w:b/>
      <w:bCs/>
    </w:rPr>
  </w:style>
  <w:style w:type="paragraph" w:styleId="Heading6">
    <w:name w:val="heading 6"/>
    <w:basedOn w:val="Normal"/>
    <w:uiPriority w:val="1"/>
    <w:qFormat/>
    <w:pPr>
      <w:ind w:left="1601"/>
      <w:outlineLvl w:val="5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4C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C3E"/>
  </w:style>
  <w:style w:type="paragraph" w:styleId="Footer">
    <w:name w:val="footer"/>
    <w:basedOn w:val="Normal"/>
    <w:link w:val="FooterChar"/>
    <w:uiPriority w:val="99"/>
    <w:unhideWhenUsed/>
    <w:rsid w:val="00734C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C3E"/>
  </w:style>
  <w:style w:type="paragraph" w:customStyle="1" w:styleId="TableText">
    <w:name w:val="Table Text"/>
    <w:basedOn w:val="Normal"/>
    <w:link w:val="TableTextChar"/>
    <w:qFormat/>
    <w:rsid w:val="0073117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73117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731171"/>
    <w:pPr>
      <w:keepNext/>
      <w:widowControl/>
      <w:spacing w:before="120" w:after="120" w:line="276" w:lineRule="auto"/>
      <w:jc w:val="center"/>
    </w:pPr>
    <w:rPr>
      <w:rFonts w:ascii="Arial" w:eastAsia="Calibri" w:hAnsi="Arial" w:cs="Times New Roman"/>
      <w:b/>
      <w:sz w:val="20"/>
    </w:rPr>
  </w:style>
  <w:style w:type="paragraph" w:customStyle="1" w:styleId="StepHead">
    <w:name w:val="Step Head"/>
    <w:basedOn w:val="Normal"/>
    <w:next w:val="Normal"/>
    <w:qFormat/>
    <w:rsid w:val="009B40FA"/>
    <w:pPr>
      <w:keepNext/>
      <w:widowControl/>
      <w:numPr>
        <w:ilvl w:val="1"/>
        <w:numId w:val="3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9B40FA"/>
    <w:pPr>
      <w:keepNext/>
      <w:widowControl/>
      <w:numPr>
        <w:numId w:val="32"/>
      </w:numPr>
      <w:tabs>
        <w:tab w:val="clear" w:pos="1080"/>
        <w:tab w:val="num" w:pos="360"/>
      </w:tabs>
      <w:spacing w:before="240" w:after="60" w:line="276" w:lineRule="auto"/>
      <w:ind w:left="720" w:firstLine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9B40FA"/>
    <w:pPr>
      <w:widowControl/>
      <w:numPr>
        <w:ilvl w:val="2"/>
        <w:numId w:val="3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9B40FA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9B40FA"/>
    <w:pPr>
      <w:numPr>
        <w:numId w:val="34"/>
      </w:numPr>
    </w:pPr>
  </w:style>
  <w:style w:type="paragraph" w:customStyle="1" w:styleId="LabSection">
    <w:name w:val="Lab Section"/>
    <w:basedOn w:val="Normal"/>
    <w:next w:val="Normal"/>
    <w:qFormat/>
    <w:rsid w:val="009B40FA"/>
    <w:pPr>
      <w:keepNext/>
      <w:widowControl/>
      <w:numPr>
        <w:numId w:val="33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Normal"/>
    <w:qFormat/>
    <w:rsid w:val="009B40FA"/>
    <w:pPr>
      <w:widowControl/>
      <w:numPr>
        <w:ilvl w:val="1"/>
        <w:numId w:val="33"/>
      </w:numPr>
      <w:spacing w:before="120" w:after="120"/>
    </w:pPr>
    <w:rPr>
      <w:rFonts w:ascii="Arial" w:eastAsia="Calibri" w:hAnsi="Arial" w:cs="Times New Roman"/>
      <w:sz w:val="20"/>
    </w:rPr>
  </w:style>
  <w:style w:type="numbering" w:customStyle="1" w:styleId="SectionList">
    <w:name w:val="Section_List"/>
    <w:basedOn w:val="NoList"/>
    <w:uiPriority w:val="99"/>
    <w:rsid w:val="009B40FA"/>
    <w:pPr>
      <w:numPr>
        <w:numId w:val="33"/>
      </w:numPr>
    </w:pPr>
  </w:style>
  <w:style w:type="numbering" w:customStyle="1" w:styleId="PartStepSubStepList1">
    <w:name w:val="Part_Step_SubStep_List1"/>
    <w:basedOn w:val="NoList"/>
    <w:uiPriority w:val="99"/>
    <w:rsid w:val="00083F2E"/>
  </w:style>
  <w:style w:type="numbering" w:customStyle="1" w:styleId="PartStepSubStepList2">
    <w:name w:val="Part_Step_SubStep_List2"/>
    <w:basedOn w:val="NoList"/>
    <w:uiPriority w:val="99"/>
    <w:rsid w:val="00083F2E"/>
  </w:style>
  <w:style w:type="paragraph" w:customStyle="1" w:styleId="Bulletlevel2">
    <w:name w:val="Bullet level 2"/>
    <w:basedOn w:val="Normal"/>
    <w:qFormat/>
    <w:rsid w:val="00083F2E"/>
    <w:pPr>
      <w:numPr>
        <w:numId w:val="37"/>
      </w:numPr>
    </w:pPr>
  </w:style>
  <w:style w:type="numbering" w:customStyle="1" w:styleId="PartStepSubStepList3">
    <w:name w:val="Part_Step_SubStep_List3"/>
    <w:basedOn w:val="NoList"/>
    <w:uiPriority w:val="99"/>
    <w:rsid w:val="00083F2E"/>
  </w:style>
  <w:style w:type="numbering" w:customStyle="1" w:styleId="PartStepSubStepList4">
    <w:name w:val="Part_Step_SubStep_List4"/>
    <w:basedOn w:val="NoList"/>
    <w:uiPriority w:val="99"/>
    <w:rsid w:val="00083F2E"/>
  </w:style>
  <w:style w:type="numbering" w:customStyle="1" w:styleId="PartStepSubStepList5">
    <w:name w:val="Part_Step_SubStep_List5"/>
    <w:basedOn w:val="NoList"/>
    <w:uiPriority w:val="99"/>
    <w:rsid w:val="00083F2E"/>
  </w:style>
  <w:style w:type="paragraph" w:customStyle="1" w:styleId="BodyTextL25">
    <w:name w:val="Body Text L25"/>
    <w:basedOn w:val="Normal"/>
    <w:qFormat/>
    <w:rsid w:val="00151EBB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LabTitle">
    <w:name w:val="Lab Title"/>
    <w:basedOn w:val="Normal"/>
    <w:qFormat/>
    <w:rsid w:val="007026B1"/>
    <w:pPr>
      <w:widowControl/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table" w:styleId="TableGrid">
    <w:name w:val="Table Grid"/>
    <w:basedOn w:val="TableNormal"/>
    <w:uiPriority w:val="39"/>
    <w:rsid w:val="00AE4431"/>
    <w:pPr>
      <w:widowControl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Normal"/>
    <w:qFormat/>
    <w:rsid w:val="00AE4431"/>
    <w:pPr>
      <w:widowControl/>
      <w:tabs>
        <w:tab w:val="num" w:pos="360"/>
      </w:tabs>
      <w:spacing w:before="60" w:after="60" w:line="276" w:lineRule="auto"/>
      <w:ind w:left="360" w:hanging="360"/>
    </w:pPr>
    <w:rPr>
      <w:rFonts w:ascii="Arial" w:eastAsia="Calibri" w:hAnsi="Arial" w:cs="Times New Roman"/>
      <w:sz w:val="20"/>
    </w:rPr>
  </w:style>
  <w:style w:type="numbering" w:customStyle="1" w:styleId="BulletList">
    <w:name w:val="Bullet_List"/>
    <w:basedOn w:val="NoList"/>
    <w:uiPriority w:val="99"/>
    <w:rsid w:val="00AE4431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Liu</dc:creator>
  <cp:lastModifiedBy>An Truong</cp:lastModifiedBy>
  <cp:revision>9</cp:revision>
  <cp:lastPrinted>2016-09-30T02:36:00Z</cp:lastPrinted>
  <dcterms:created xsi:type="dcterms:W3CDTF">2020-05-27T05:21:00Z</dcterms:created>
  <dcterms:modified xsi:type="dcterms:W3CDTF">2020-10-29T14:12:00Z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2016-05-03T00:00:00Z</vt:filetime>
  </property>
  <property fmtid="{D5CDD505-2E9C-101B-9397-08002B2CF9AE}" pid="3" name="LastSaved">
    <vt:filetime>2016-09-30T00:00:00Z</vt:filetime>
  </property>
</Properties>
</file>